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68E" w:rsidRDefault="00761BAF" w:rsidP="00C2268E">
      <w:pPr>
        <w:jc w:val="center"/>
        <w:rPr>
          <w:rFonts w:ascii="宋体" w:eastAsia="宋体" w:hAnsi="宋体"/>
          <w:b/>
          <w:sz w:val="36"/>
          <w:szCs w:val="36"/>
        </w:rPr>
      </w:pPr>
      <w:r w:rsidRPr="00426D21">
        <w:rPr>
          <w:rFonts w:ascii="Times New Roman" w:eastAsia="宋体" w:hAnsi="Times New Roman" w:cs="Times New Roman"/>
          <w:b/>
          <w:sz w:val="36"/>
          <w:szCs w:val="36"/>
        </w:rPr>
        <w:t>UWB</w:t>
      </w:r>
      <w:r>
        <w:rPr>
          <w:rFonts w:ascii="Times New Roman" w:eastAsia="宋体" w:hAnsi="Times New Roman" w:cs="Times New Roman" w:hint="eastAsia"/>
          <w:b/>
          <w:sz w:val="36"/>
          <w:szCs w:val="36"/>
        </w:rPr>
        <w:t>测距与</w:t>
      </w:r>
      <w:r w:rsidRPr="00426D21">
        <w:rPr>
          <w:rFonts w:ascii="宋体" w:eastAsia="宋体" w:hAnsi="宋体"/>
          <w:b/>
          <w:sz w:val="36"/>
          <w:szCs w:val="36"/>
        </w:rPr>
        <w:t>定位</w:t>
      </w:r>
      <w:r>
        <w:rPr>
          <w:rFonts w:ascii="宋体" w:eastAsia="宋体" w:hAnsi="宋体" w:hint="eastAsia"/>
          <w:b/>
          <w:sz w:val="36"/>
          <w:szCs w:val="36"/>
        </w:rPr>
        <w:t>实验指导书</w:t>
      </w:r>
      <w:bookmarkStart w:id="0" w:name="_GoBack"/>
      <w:bookmarkEnd w:id="0"/>
    </w:p>
    <w:p w:rsidR="006E1673" w:rsidRPr="003E7309" w:rsidRDefault="006E1673" w:rsidP="00C2268E">
      <w:pPr>
        <w:jc w:val="center"/>
        <w:rPr>
          <w:rFonts w:ascii="宋体" w:eastAsia="宋体" w:hAnsi="宋体"/>
          <w:b/>
          <w:sz w:val="36"/>
          <w:szCs w:val="36"/>
        </w:rPr>
      </w:pPr>
    </w:p>
    <w:p w:rsidR="00C2268E" w:rsidRPr="003E7309" w:rsidRDefault="00C2268E" w:rsidP="00C2268E">
      <w:pPr>
        <w:spacing w:line="300" w:lineRule="auto"/>
        <w:jc w:val="left"/>
        <w:rPr>
          <w:rFonts w:ascii="宋体" w:eastAsia="宋体" w:hAnsi="宋体"/>
          <w:b/>
          <w:sz w:val="28"/>
          <w:szCs w:val="28"/>
        </w:rPr>
      </w:pPr>
      <w:r w:rsidRPr="003E7309">
        <w:rPr>
          <w:rFonts w:ascii="宋体" w:eastAsia="宋体" w:hAnsi="宋体" w:hint="eastAsia"/>
          <w:b/>
          <w:sz w:val="28"/>
          <w:szCs w:val="28"/>
        </w:rPr>
        <w:t>一、实验目的</w:t>
      </w:r>
    </w:p>
    <w:p w:rsidR="00C2268E" w:rsidRPr="00914219" w:rsidRDefault="00C2268E" w:rsidP="006E1673">
      <w:pPr>
        <w:pStyle w:val="a3"/>
        <w:spacing w:line="300" w:lineRule="auto"/>
        <w:ind w:left="360" w:firstLineChars="0" w:firstLine="0"/>
        <w:rPr>
          <w:rFonts w:ascii="宋体" w:eastAsia="宋体" w:hAnsi="宋体"/>
          <w:sz w:val="24"/>
          <w:szCs w:val="24"/>
        </w:rPr>
      </w:pPr>
      <w:r w:rsidRPr="00914219">
        <w:rPr>
          <w:rFonts w:ascii="宋体" w:eastAsia="宋体" w:hAnsi="宋体" w:hint="eastAsia"/>
          <w:sz w:val="24"/>
          <w:szCs w:val="24"/>
        </w:rPr>
        <w:t>1、了解</w:t>
      </w:r>
      <w:r w:rsidR="00F8523E" w:rsidRPr="00F8523E">
        <w:rPr>
          <w:rFonts w:ascii="Times New Roman" w:eastAsia="宋体" w:hAnsi="Times New Roman" w:cs="Times New Roman"/>
          <w:sz w:val="24"/>
          <w:szCs w:val="24"/>
        </w:rPr>
        <w:t>DWM1000</w:t>
      </w:r>
      <w:r w:rsidR="00F8523E" w:rsidRPr="00F8523E">
        <w:rPr>
          <w:rFonts w:ascii="宋体" w:eastAsia="宋体" w:hAnsi="宋体"/>
          <w:sz w:val="24"/>
          <w:szCs w:val="24"/>
        </w:rPr>
        <w:t>超宽带测距</w:t>
      </w:r>
      <w:r w:rsidR="00F8523E">
        <w:rPr>
          <w:rFonts w:ascii="宋体" w:eastAsia="宋体" w:hAnsi="宋体" w:hint="eastAsia"/>
          <w:sz w:val="24"/>
          <w:szCs w:val="24"/>
        </w:rPr>
        <w:t>和</w:t>
      </w:r>
      <w:r w:rsidR="00F8523E" w:rsidRPr="003213ED">
        <w:rPr>
          <w:rFonts w:ascii="Times New Roman" w:eastAsia="宋体" w:hAnsi="Times New Roman" w:cs="Times New Roman"/>
          <w:sz w:val="24"/>
          <w:szCs w:val="24"/>
        </w:rPr>
        <w:t>UWB</w:t>
      </w:r>
      <w:r w:rsidR="00F8523E">
        <w:rPr>
          <w:rFonts w:ascii="宋体" w:eastAsia="宋体" w:hAnsi="宋体" w:hint="eastAsia"/>
          <w:sz w:val="24"/>
          <w:szCs w:val="24"/>
        </w:rPr>
        <w:t>定位</w:t>
      </w:r>
      <w:r w:rsidR="006E1673">
        <w:rPr>
          <w:rFonts w:ascii="宋体" w:eastAsia="宋体" w:hAnsi="宋体" w:hint="eastAsia"/>
          <w:sz w:val="24"/>
          <w:szCs w:val="24"/>
        </w:rPr>
        <w:t>的原理。</w:t>
      </w:r>
    </w:p>
    <w:p w:rsidR="00C2268E" w:rsidRPr="008D7F4B" w:rsidRDefault="00C2268E" w:rsidP="008D7F4B">
      <w:pPr>
        <w:pStyle w:val="a3"/>
        <w:spacing w:line="300" w:lineRule="auto"/>
        <w:ind w:left="360" w:firstLineChars="0" w:firstLine="0"/>
        <w:jc w:val="left"/>
        <w:rPr>
          <w:rFonts w:ascii="宋体" w:eastAsia="宋体" w:hAnsi="宋体"/>
          <w:sz w:val="24"/>
          <w:szCs w:val="24"/>
        </w:rPr>
      </w:pPr>
      <w:r w:rsidRPr="00914219">
        <w:rPr>
          <w:rFonts w:ascii="宋体" w:eastAsia="宋体" w:hAnsi="宋体" w:hint="eastAsia"/>
          <w:sz w:val="24"/>
          <w:szCs w:val="24"/>
        </w:rPr>
        <w:t>2、掌握</w:t>
      </w:r>
      <w:r w:rsidR="003213ED" w:rsidRPr="00F8523E">
        <w:rPr>
          <w:rFonts w:ascii="Times New Roman" w:eastAsia="宋体" w:hAnsi="Times New Roman" w:cs="Times New Roman"/>
          <w:sz w:val="24"/>
          <w:szCs w:val="24"/>
        </w:rPr>
        <w:t>DWM1000</w:t>
      </w:r>
      <w:r w:rsidR="003213ED" w:rsidRPr="00F8523E">
        <w:rPr>
          <w:rFonts w:ascii="宋体" w:eastAsia="宋体" w:hAnsi="宋体"/>
          <w:sz w:val="24"/>
          <w:szCs w:val="24"/>
        </w:rPr>
        <w:t>超宽带测距</w:t>
      </w:r>
      <w:r w:rsidR="003213ED">
        <w:rPr>
          <w:rFonts w:ascii="宋体" w:eastAsia="宋体" w:hAnsi="宋体" w:hint="eastAsia"/>
          <w:sz w:val="24"/>
          <w:szCs w:val="24"/>
        </w:rPr>
        <w:t>和</w:t>
      </w:r>
      <w:r w:rsidR="003213ED" w:rsidRPr="003213ED">
        <w:rPr>
          <w:rFonts w:ascii="Times New Roman" w:eastAsia="宋体" w:hAnsi="Times New Roman" w:cs="Times New Roman"/>
          <w:sz w:val="24"/>
          <w:szCs w:val="24"/>
        </w:rPr>
        <w:t>UWB</w:t>
      </w:r>
      <w:r w:rsidR="003213ED">
        <w:rPr>
          <w:rFonts w:ascii="宋体" w:eastAsia="宋体" w:hAnsi="宋体" w:hint="eastAsia"/>
          <w:sz w:val="24"/>
          <w:szCs w:val="24"/>
        </w:rPr>
        <w:t>定位</w:t>
      </w:r>
      <w:r w:rsidR="003213ED" w:rsidRPr="00914219">
        <w:rPr>
          <w:rFonts w:ascii="宋体" w:eastAsia="宋体" w:hAnsi="宋体" w:hint="eastAsia"/>
          <w:sz w:val="24"/>
          <w:szCs w:val="24"/>
        </w:rPr>
        <w:t>的</w:t>
      </w:r>
      <w:r w:rsidRPr="00914219">
        <w:rPr>
          <w:rFonts w:ascii="宋体" w:eastAsia="宋体" w:hAnsi="宋体" w:hint="eastAsia"/>
          <w:sz w:val="24"/>
          <w:szCs w:val="24"/>
        </w:rPr>
        <w:t>方法</w:t>
      </w:r>
      <w:r w:rsidR="007A6BF9">
        <w:rPr>
          <w:rFonts w:ascii="宋体" w:eastAsia="宋体" w:hAnsi="宋体" w:hint="eastAsia"/>
          <w:sz w:val="24"/>
          <w:szCs w:val="24"/>
        </w:rPr>
        <w:t>及应用</w:t>
      </w:r>
      <w:r w:rsidR="006E1673">
        <w:rPr>
          <w:rFonts w:ascii="宋体" w:eastAsia="宋体" w:hAnsi="宋体" w:hint="eastAsia"/>
          <w:sz w:val="24"/>
          <w:szCs w:val="24"/>
        </w:rPr>
        <w:t>。</w:t>
      </w:r>
    </w:p>
    <w:p w:rsidR="00C2268E" w:rsidRPr="00914219" w:rsidRDefault="00C2268E" w:rsidP="006E1673">
      <w:pPr>
        <w:pStyle w:val="a3"/>
        <w:spacing w:line="300" w:lineRule="auto"/>
        <w:ind w:left="360" w:firstLineChars="0" w:firstLine="0"/>
        <w:rPr>
          <w:rFonts w:ascii="宋体" w:eastAsia="宋体" w:hAnsi="宋体"/>
          <w:sz w:val="24"/>
          <w:szCs w:val="24"/>
        </w:rPr>
      </w:pPr>
    </w:p>
    <w:p w:rsidR="00C2268E" w:rsidRPr="003E7309" w:rsidRDefault="00C2268E" w:rsidP="00C2268E">
      <w:pPr>
        <w:spacing w:line="300" w:lineRule="auto"/>
        <w:jc w:val="left"/>
        <w:rPr>
          <w:rFonts w:ascii="宋体" w:eastAsia="宋体" w:hAnsi="宋体"/>
          <w:b/>
          <w:sz w:val="28"/>
          <w:szCs w:val="28"/>
        </w:rPr>
      </w:pPr>
      <w:r w:rsidRPr="003E7309">
        <w:rPr>
          <w:rFonts w:ascii="宋体" w:eastAsia="宋体" w:hAnsi="宋体" w:hint="eastAsia"/>
          <w:b/>
          <w:sz w:val="28"/>
          <w:szCs w:val="28"/>
        </w:rPr>
        <w:t>二、实验原理</w:t>
      </w:r>
    </w:p>
    <w:p w:rsidR="0042410E" w:rsidRDefault="0042410E" w:rsidP="00BE3174">
      <w:pPr>
        <w:pStyle w:val="a4"/>
        <w:spacing w:line="336" w:lineRule="auto"/>
        <w:ind w:firstLineChars="200" w:firstLine="480"/>
      </w:pPr>
      <w:r>
        <w:rPr>
          <w:rFonts w:hint="eastAsia"/>
        </w:rPr>
        <w:t>超宽带（</w:t>
      </w:r>
      <w:proofErr w:type="spellStart"/>
      <w:r w:rsidR="006E1673">
        <w:t>U</w:t>
      </w:r>
      <w:r w:rsidR="006E1673">
        <w:rPr>
          <w:rFonts w:hint="eastAsia"/>
        </w:rPr>
        <w:t>l</w:t>
      </w:r>
      <w:r>
        <w:t>tra Wide</w:t>
      </w:r>
      <w:proofErr w:type="spellEnd"/>
      <w:r>
        <w:t xml:space="preserve"> Band</w:t>
      </w:r>
      <w:r>
        <w:t>，</w:t>
      </w:r>
      <w:r>
        <w:t>UWB</w:t>
      </w:r>
      <w:r>
        <w:t>）技术是一种无线载波通信技术，它不采用正弦载波，而是利用</w:t>
      </w:r>
      <w:proofErr w:type="gramStart"/>
      <w:r>
        <w:t>纳秒级</w:t>
      </w:r>
      <w:proofErr w:type="gramEnd"/>
      <w:r>
        <w:t>的非正弦波</w:t>
      </w:r>
      <w:proofErr w:type="gramStart"/>
      <w:r>
        <w:t>窄</w:t>
      </w:r>
      <w:proofErr w:type="gramEnd"/>
      <w:r>
        <w:t>脉冲传输数据，因此其所占的频谱范围很宽。</w:t>
      </w:r>
      <w:r>
        <w:t>UWB</w:t>
      </w:r>
      <w:r>
        <w:t>技术具有系统复杂度低，发射信号功率谱密度低，对信道衰落不敏感，截获能力低，定位精度高等优点，尤其适用于室内等密集多径场所的高速无线接入。</w:t>
      </w:r>
    </w:p>
    <w:p w:rsidR="00F8523E" w:rsidRDefault="0042410E" w:rsidP="00451770">
      <w:pPr>
        <w:pStyle w:val="a4"/>
        <w:spacing w:line="336" w:lineRule="auto"/>
        <w:ind w:firstLineChars="200" w:firstLine="480"/>
      </w:pPr>
      <w:r>
        <w:t>UWB</w:t>
      </w:r>
      <w:r>
        <w:t>技术主要分为两种定位方法：飞行时间测距法（</w:t>
      </w:r>
      <w:r>
        <w:t>TOF</w:t>
      </w:r>
      <w:r>
        <w:t>）和到达时间差法（</w:t>
      </w:r>
      <w:r>
        <w:t>TDOA</w:t>
      </w:r>
      <w:r>
        <w:t>）。从定位方式</w:t>
      </w:r>
      <w:proofErr w:type="gramStart"/>
      <w:r>
        <w:t>来看均</w:t>
      </w:r>
      <w:proofErr w:type="gramEnd"/>
      <w:r>
        <w:t>属于多点定位，即确定标签与多个已知坐标点的相对位置关系定位。</w:t>
      </w:r>
      <w:r w:rsidR="00451770">
        <w:rPr>
          <w:rFonts w:hint="eastAsia"/>
        </w:rPr>
        <w:t>其中</w:t>
      </w:r>
      <w:r w:rsidRPr="0042410E">
        <w:t>DWM1000</w:t>
      </w:r>
      <w:r w:rsidRPr="0042410E">
        <w:t>超宽带测距，使用的</w:t>
      </w:r>
      <w:r w:rsidRPr="0042410E">
        <w:t>TOF(time</w:t>
      </w:r>
      <w:r w:rsidR="001E734F">
        <w:t xml:space="preserve"> </w:t>
      </w:r>
      <w:r w:rsidRPr="0042410E">
        <w:t>of</w:t>
      </w:r>
      <w:r w:rsidR="001E734F">
        <w:t xml:space="preserve"> </w:t>
      </w:r>
      <w:r w:rsidRPr="0042410E">
        <w:t>fly)</w:t>
      </w:r>
      <w:r w:rsidRPr="0042410E">
        <w:t>的方式，也就是计算无线电磁波传输时间，通过传输的时间换算成距离。电磁波传输速率和光速一样，速度是</w:t>
      </w:r>
      <w:r w:rsidRPr="0042410E">
        <w:t>299792.458km/s</w:t>
      </w:r>
      <w:r w:rsidR="00136DA0">
        <w:t>。</w:t>
      </w:r>
    </w:p>
    <w:p w:rsidR="006D345B" w:rsidRDefault="006D345B" w:rsidP="0042410E">
      <w:pPr>
        <w:pStyle w:val="a4"/>
        <w:spacing w:line="336" w:lineRule="auto"/>
        <w:ind w:firstLineChars="200" w:firstLine="480"/>
      </w:pPr>
    </w:p>
    <w:p w:rsidR="00136DA0" w:rsidRPr="00BE3174" w:rsidRDefault="003E11C6" w:rsidP="00BE3174">
      <w:pPr>
        <w:pStyle w:val="a4"/>
        <w:spacing w:line="336" w:lineRule="auto"/>
        <w:ind w:firstLineChars="0" w:firstLine="0"/>
        <w:rPr>
          <w:b/>
        </w:rPr>
      </w:pPr>
      <w:r>
        <w:rPr>
          <w:rFonts w:hint="eastAsia"/>
          <w:b/>
        </w:rPr>
        <w:t>2.</w:t>
      </w:r>
      <w:r w:rsidR="006E1673" w:rsidRPr="00BE3174">
        <w:rPr>
          <w:rFonts w:hint="eastAsia"/>
          <w:b/>
        </w:rPr>
        <w:t xml:space="preserve">1 </w:t>
      </w:r>
      <w:r w:rsidR="00BE3174" w:rsidRPr="00BE3174">
        <w:rPr>
          <w:rFonts w:hint="eastAsia"/>
          <w:b/>
        </w:rPr>
        <w:t>基于</w:t>
      </w:r>
      <w:r w:rsidR="006D345B" w:rsidRPr="00BE3174">
        <w:rPr>
          <w:b/>
        </w:rPr>
        <w:t>DWM1000</w:t>
      </w:r>
      <w:r w:rsidR="00BE3174" w:rsidRPr="00BE3174">
        <w:rPr>
          <w:rFonts w:hint="eastAsia"/>
          <w:b/>
        </w:rPr>
        <w:t>的</w:t>
      </w:r>
      <w:r w:rsidR="006D345B" w:rsidRPr="00BE3174">
        <w:rPr>
          <w:b/>
        </w:rPr>
        <w:t>超宽带测距</w:t>
      </w:r>
      <w:r w:rsidR="006E1673" w:rsidRPr="00BE3174">
        <w:rPr>
          <w:rFonts w:hint="eastAsia"/>
          <w:b/>
        </w:rPr>
        <w:t>原理</w:t>
      </w:r>
    </w:p>
    <w:p w:rsidR="00136DA0" w:rsidRPr="00BE3174" w:rsidRDefault="003E11C6" w:rsidP="00136DA0">
      <w:pPr>
        <w:pStyle w:val="a4"/>
        <w:spacing w:line="336" w:lineRule="auto"/>
        <w:ind w:firstLineChars="0" w:firstLine="0"/>
        <w:rPr>
          <w:b/>
        </w:rPr>
      </w:pPr>
      <w:r>
        <w:rPr>
          <w:rFonts w:hint="eastAsia"/>
          <w:b/>
        </w:rPr>
        <w:t>2.1</w:t>
      </w:r>
      <w:r w:rsidR="006E1673" w:rsidRPr="00BE3174">
        <w:rPr>
          <w:rFonts w:hint="eastAsia"/>
          <w:b/>
        </w:rPr>
        <w:t>.1</w:t>
      </w:r>
      <w:r w:rsidR="00BE3174" w:rsidRPr="00BE3174">
        <w:rPr>
          <w:rFonts w:hint="eastAsia"/>
          <w:b/>
        </w:rPr>
        <w:t xml:space="preserve"> </w:t>
      </w:r>
      <w:r w:rsidR="00136DA0" w:rsidRPr="00BE3174">
        <w:rPr>
          <w:rFonts w:hint="eastAsia"/>
          <w:b/>
        </w:rPr>
        <w:t>单边双向测距</w:t>
      </w:r>
      <w:r w:rsidR="00136DA0" w:rsidRPr="00BE3174">
        <w:rPr>
          <w:rFonts w:hint="eastAsia"/>
          <w:b/>
        </w:rPr>
        <w:t xml:space="preserve"> Single-sided Two-way Ranging</w:t>
      </w:r>
      <w:r w:rsidR="00136DA0" w:rsidRPr="00BE3174">
        <w:rPr>
          <w:rFonts w:hint="eastAsia"/>
          <w:b/>
        </w:rPr>
        <w:t>（</w:t>
      </w:r>
      <w:r w:rsidR="00136DA0" w:rsidRPr="00BE3174">
        <w:rPr>
          <w:rFonts w:hint="eastAsia"/>
          <w:b/>
        </w:rPr>
        <w:t>SS-TWR</w:t>
      </w:r>
      <w:r w:rsidR="00136DA0" w:rsidRPr="00BE3174">
        <w:rPr>
          <w:rFonts w:hint="eastAsia"/>
          <w:b/>
        </w:rPr>
        <w:t>）</w:t>
      </w:r>
    </w:p>
    <w:p w:rsidR="00136DA0" w:rsidRDefault="00136DA0" w:rsidP="00BE3174">
      <w:pPr>
        <w:spacing w:line="300" w:lineRule="auto"/>
        <w:jc w:val="center"/>
        <w:rPr>
          <w:rFonts w:ascii="Times New Roman" w:hAnsi="Times New Roman" w:cs="Times New Roman"/>
          <w:noProof/>
        </w:rPr>
      </w:pPr>
      <w:r>
        <w:rPr>
          <w:noProof/>
        </w:rPr>
        <w:drawing>
          <wp:inline distT="0" distB="0" distL="0" distR="0" wp14:anchorId="5BAB0A45" wp14:editId="4BB5DE72">
            <wp:extent cx="4318000" cy="173375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8713" cy="1738052"/>
                    </a:xfrm>
                    <a:prstGeom prst="rect">
                      <a:avLst/>
                    </a:prstGeom>
                  </pic:spPr>
                </pic:pic>
              </a:graphicData>
            </a:graphic>
          </wp:inline>
        </w:drawing>
      </w:r>
    </w:p>
    <w:p w:rsidR="00BE3174" w:rsidRDefault="00BE3174" w:rsidP="00136DA0">
      <w:pPr>
        <w:pStyle w:val="a4"/>
        <w:spacing w:line="336" w:lineRule="auto"/>
        <w:ind w:firstLineChars="200" w:firstLine="480"/>
      </w:pPr>
    </w:p>
    <w:p w:rsidR="00136DA0" w:rsidRDefault="00136DA0" w:rsidP="00136DA0">
      <w:pPr>
        <w:pStyle w:val="a4"/>
        <w:spacing w:line="336" w:lineRule="auto"/>
        <w:ind w:firstLineChars="200" w:firstLine="480"/>
      </w:pPr>
      <w:r w:rsidRPr="005174C3">
        <w:rPr>
          <w:rFonts w:hint="eastAsia"/>
        </w:rPr>
        <w:t>一共有两个设备，也就是两个</w:t>
      </w:r>
      <w:r w:rsidRPr="005174C3">
        <w:rPr>
          <w:rFonts w:hint="eastAsia"/>
        </w:rPr>
        <w:t>DWM1000</w:t>
      </w:r>
      <w:r w:rsidRPr="005174C3">
        <w:rPr>
          <w:rFonts w:hint="eastAsia"/>
        </w:rPr>
        <w:t>模块，分别称为</w:t>
      </w:r>
      <w:r w:rsidRPr="00C07391">
        <w:rPr>
          <w:rFonts w:hint="eastAsia"/>
        </w:rPr>
        <w:t>设备</w:t>
      </w:r>
      <w:r w:rsidRPr="005174C3">
        <w:rPr>
          <w:rFonts w:hint="eastAsia"/>
        </w:rPr>
        <w:t>A</w:t>
      </w:r>
      <w:r w:rsidRPr="005174C3">
        <w:rPr>
          <w:rFonts w:hint="eastAsia"/>
        </w:rPr>
        <w:t>和</w:t>
      </w:r>
      <w:r w:rsidRPr="00C07391">
        <w:rPr>
          <w:rFonts w:hint="eastAsia"/>
        </w:rPr>
        <w:t>设备</w:t>
      </w:r>
      <w:r w:rsidRPr="005174C3">
        <w:rPr>
          <w:rFonts w:hint="eastAsia"/>
        </w:rPr>
        <w:t>B</w:t>
      </w:r>
      <w:r w:rsidRPr="005174C3">
        <w:rPr>
          <w:rFonts w:hint="eastAsia"/>
        </w:rPr>
        <w:t>，</w:t>
      </w:r>
      <w:r w:rsidRPr="00C07391">
        <w:rPr>
          <w:rFonts w:hint="eastAsia"/>
        </w:rPr>
        <w:t>设备</w:t>
      </w:r>
      <w:r w:rsidRPr="005174C3">
        <w:rPr>
          <w:rFonts w:hint="eastAsia"/>
        </w:rPr>
        <w:t>A</w:t>
      </w:r>
      <w:r w:rsidRPr="005174C3">
        <w:rPr>
          <w:rFonts w:hint="eastAsia"/>
        </w:rPr>
        <w:t>在</w:t>
      </w:r>
      <w:r w:rsidRPr="005174C3">
        <w:rPr>
          <w:rFonts w:hint="eastAsia"/>
        </w:rPr>
        <w:t>A</w:t>
      </w:r>
      <w:r w:rsidRPr="005174C3">
        <w:rPr>
          <w:rFonts w:hint="eastAsia"/>
        </w:rPr>
        <w:t>时刻发送一条信息给</w:t>
      </w:r>
      <w:r w:rsidRPr="00C07391">
        <w:rPr>
          <w:rFonts w:hint="eastAsia"/>
        </w:rPr>
        <w:t>设备</w:t>
      </w:r>
      <w:r w:rsidRPr="005174C3">
        <w:rPr>
          <w:rFonts w:hint="eastAsia"/>
        </w:rPr>
        <w:t>B</w:t>
      </w:r>
      <w:r w:rsidRPr="005174C3">
        <w:rPr>
          <w:rFonts w:hint="eastAsia"/>
        </w:rPr>
        <w:t>，经过空中一段时间传播</w:t>
      </w:r>
      <w:r w:rsidRPr="005174C3">
        <w:rPr>
          <w:rFonts w:hint="eastAsia"/>
        </w:rPr>
        <w:t>(</w:t>
      </w:r>
      <w:proofErr w:type="spellStart"/>
      <w:r w:rsidRPr="005174C3">
        <w:rPr>
          <w:rFonts w:hint="eastAsia"/>
        </w:rPr>
        <w:t>Tprop</w:t>
      </w:r>
      <w:proofErr w:type="spellEnd"/>
      <w:r w:rsidRPr="005174C3">
        <w:rPr>
          <w:rFonts w:hint="eastAsia"/>
        </w:rPr>
        <w:t>)</w:t>
      </w:r>
      <w:r w:rsidRPr="005174C3">
        <w:rPr>
          <w:rFonts w:hint="eastAsia"/>
        </w:rPr>
        <w:t>在时刻</w:t>
      </w:r>
      <w:r w:rsidRPr="005174C3">
        <w:rPr>
          <w:rFonts w:hint="eastAsia"/>
        </w:rPr>
        <w:t>B</w:t>
      </w:r>
      <w:r w:rsidRPr="005174C3">
        <w:rPr>
          <w:rFonts w:hint="eastAsia"/>
        </w:rPr>
        <w:t>到达</w:t>
      </w:r>
      <w:r w:rsidRPr="005174C3">
        <w:rPr>
          <w:rFonts w:hint="eastAsia"/>
        </w:rPr>
        <w:t>B</w:t>
      </w:r>
      <w:r w:rsidRPr="005174C3">
        <w:rPr>
          <w:rFonts w:hint="eastAsia"/>
        </w:rPr>
        <w:t>设备。</w:t>
      </w:r>
    </w:p>
    <w:p w:rsidR="00136DA0" w:rsidRPr="005174C3" w:rsidRDefault="00136DA0" w:rsidP="00BE3174">
      <w:pPr>
        <w:pStyle w:val="a4"/>
        <w:spacing w:line="336" w:lineRule="auto"/>
        <w:ind w:firstLineChars="200" w:firstLine="480"/>
      </w:pPr>
      <w:r w:rsidRPr="00C07391">
        <w:rPr>
          <w:rFonts w:hint="eastAsia"/>
        </w:rPr>
        <w:lastRenderedPageBreak/>
        <w:t>设备</w:t>
      </w:r>
      <w:r w:rsidRPr="005174C3">
        <w:rPr>
          <w:rFonts w:hint="eastAsia"/>
        </w:rPr>
        <w:t>B</w:t>
      </w:r>
      <w:r w:rsidRPr="005174C3">
        <w:rPr>
          <w:rFonts w:hint="eastAsia"/>
        </w:rPr>
        <w:t>收到</w:t>
      </w:r>
      <w:r w:rsidRPr="00C07391">
        <w:rPr>
          <w:rFonts w:hint="eastAsia"/>
        </w:rPr>
        <w:t>设备</w:t>
      </w:r>
      <w:r w:rsidRPr="005174C3">
        <w:rPr>
          <w:rFonts w:hint="eastAsia"/>
        </w:rPr>
        <w:t>A</w:t>
      </w:r>
      <w:r w:rsidRPr="005174C3">
        <w:rPr>
          <w:rFonts w:hint="eastAsia"/>
        </w:rPr>
        <w:t>的信息后，经过一段时间</w:t>
      </w:r>
      <w:proofErr w:type="spellStart"/>
      <w:r w:rsidRPr="005174C3">
        <w:rPr>
          <w:rFonts w:hint="eastAsia"/>
        </w:rPr>
        <w:t>Treply</w:t>
      </w:r>
      <w:proofErr w:type="spellEnd"/>
      <w:r w:rsidRPr="005174C3">
        <w:rPr>
          <w:rFonts w:hint="eastAsia"/>
        </w:rPr>
        <w:t>，在时刻</w:t>
      </w:r>
      <w:r w:rsidRPr="005174C3">
        <w:rPr>
          <w:rFonts w:hint="eastAsia"/>
        </w:rPr>
        <w:t>C</w:t>
      </w:r>
      <w:r w:rsidRPr="005174C3">
        <w:rPr>
          <w:rFonts w:hint="eastAsia"/>
        </w:rPr>
        <w:t>时将回复信息发送到</w:t>
      </w:r>
      <w:r w:rsidRPr="00C07391">
        <w:rPr>
          <w:rFonts w:hint="eastAsia"/>
        </w:rPr>
        <w:t>设备</w:t>
      </w:r>
      <w:r w:rsidRPr="005174C3">
        <w:rPr>
          <w:rFonts w:hint="eastAsia"/>
        </w:rPr>
        <w:t>A</w:t>
      </w:r>
      <w:r w:rsidRPr="005174C3">
        <w:rPr>
          <w:rFonts w:hint="eastAsia"/>
        </w:rPr>
        <w:t>，这个信息经过一段时间</w:t>
      </w:r>
      <w:proofErr w:type="spellStart"/>
      <w:r w:rsidRPr="005174C3">
        <w:rPr>
          <w:rFonts w:hint="eastAsia"/>
        </w:rPr>
        <w:t>Tprop</w:t>
      </w:r>
      <w:proofErr w:type="spellEnd"/>
      <w:r w:rsidRPr="005174C3">
        <w:rPr>
          <w:rFonts w:hint="eastAsia"/>
        </w:rPr>
        <w:t>后，</w:t>
      </w:r>
      <w:r w:rsidRPr="00C07391">
        <w:rPr>
          <w:rFonts w:hint="eastAsia"/>
        </w:rPr>
        <w:t>设备</w:t>
      </w:r>
      <w:r w:rsidRPr="005174C3">
        <w:rPr>
          <w:rFonts w:hint="eastAsia"/>
        </w:rPr>
        <w:t>A</w:t>
      </w:r>
      <w:r w:rsidRPr="005174C3">
        <w:rPr>
          <w:rFonts w:hint="eastAsia"/>
        </w:rPr>
        <w:t>收到。这里假设两次信号的传播时间一致，也就是</w:t>
      </w:r>
      <w:r w:rsidRPr="005174C3">
        <w:rPr>
          <w:rFonts w:hint="eastAsia"/>
        </w:rPr>
        <w:t>A</w:t>
      </w:r>
      <w:r w:rsidRPr="005174C3">
        <w:rPr>
          <w:rFonts w:hint="eastAsia"/>
        </w:rPr>
        <w:t>发送信息给</w:t>
      </w:r>
      <w:r w:rsidRPr="005174C3">
        <w:rPr>
          <w:rFonts w:hint="eastAsia"/>
        </w:rPr>
        <w:t>B</w:t>
      </w:r>
      <w:r w:rsidRPr="005174C3">
        <w:rPr>
          <w:rFonts w:hint="eastAsia"/>
        </w:rPr>
        <w:t>到</w:t>
      </w:r>
      <w:r w:rsidRPr="005174C3">
        <w:rPr>
          <w:rFonts w:hint="eastAsia"/>
        </w:rPr>
        <w:t>B</w:t>
      </w:r>
      <w:r w:rsidRPr="005174C3">
        <w:rPr>
          <w:rFonts w:hint="eastAsia"/>
        </w:rPr>
        <w:t>发信息到</w:t>
      </w:r>
      <w:r w:rsidRPr="005174C3">
        <w:rPr>
          <w:rFonts w:hint="eastAsia"/>
        </w:rPr>
        <w:t>A</w:t>
      </w:r>
      <w:r w:rsidRPr="005174C3">
        <w:rPr>
          <w:rFonts w:hint="eastAsia"/>
        </w:rPr>
        <w:t>间隔内二者距离不变，这就要求</w:t>
      </w:r>
      <w:proofErr w:type="spellStart"/>
      <w:r w:rsidRPr="005174C3">
        <w:rPr>
          <w:rFonts w:hint="eastAsia"/>
        </w:rPr>
        <w:t>Treply</w:t>
      </w:r>
      <w:proofErr w:type="spellEnd"/>
      <w:r w:rsidRPr="005174C3">
        <w:rPr>
          <w:rFonts w:hint="eastAsia"/>
        </w:rPr>
        <w:t>很短。</w:t>
      </w:r>
      <w:r w:rsidRPr="00C07391">
        <w:rPr>
          <w:rFonts w:hint="eastAsia"/>
        </w:rPr>
        <w:t>设备</w:t>
      </w:r>
      <w:r w:rsidRPr="005174C3">
        <w:rPr>
          <w:rFonts w:hint="eastAsia"/>
        </w:rPr>
        <w:t>A</w:t>
      </w:r>
      <w:r w:rsidRPr="005174C3">
        <w:rPr>
          <w:rFonts w:hint="eastAsia"/>
        </w:rPr>
        <w:t>可以通过读寄存器获得</w:t>
      </w:r>
      <w:r w:rsidRPr="005174C3">
        <w:rPr>
          <w:rFonts w:hint="eastAsia"/>
        </w:rPr>
        <w:t>A</w:t>
      </w:r>
      <w:r w:rsidRPr="005174C3">
        <w:rPr>
          <w:rFonts w:hint="eastAsia"/>
        </w:rPr>
        <w:t>时刻和</w:t>
      </w:r>
      <w:r w:rsidRPr="005174C3">
        <w:rPr>
          <w:rFonts w:hint="eastAsia"/>
        </w:rPr>
        <w:t>D</w:t>
      </w:r>
      <w:r w:rsidRPr="005174C3">
        <w:rPr>
          <w:rFonts w:hint="eastAsia"/>
        </w:rPr>
        <w:t>时刻时间戳，二者相减就是</w:t>
      </w:r>
      <w:proofErr w:type="spellStart"/>
      <w:r w:rsidR="00BE3174">
        <w:rPr>
          <w:rFonts w:hint="eastAsia"/>
        </w:rPr>
        <w:t>Tround</w:t>
      </w:r>
      <w:proofErr w:type="spellEnd"/>
      <w:r w:rsidR="00BE3174">
        <w:rPr>
          <w:rFonts w:hint="eastAsia"/>
        </w:rPr>
        <w:t>。</w:t>
      </w:r>
    </w:p>
    <w:p w:rsidR="00136DA0" w:rsidRPr="005174C3" w:rsidRDefault="00136DA0" w:rsidP="00136DA0">
      <w:pPr>
        <w:pStyle w:val="a4"/>
        <w:spacing w:line="336" w:lineRule="auto"/>
        <w:ind w:firstLineChars="200" w:firstLine="480"/>
      </w:pPr>
      <w:r w:rsidRPr="005174C3">
        <w:rPr>
          <w:rFonts w:hint="eastAsia"/>
        </w:rPr>
        <w:t>另外一个时间</w:t>
      </w:r>
      <w:proofErr w:type="spellStart"/>
      <w:r w:rsidRPr="005174C3">
        <w:rPr>
          <w:rFonts w:hint="eastAsia"/>
        </w:rPr>
        <w:t>Treply</w:t>
      </w:r>
      <w:proofErr w:type="spellEnd"/>
      <w:r w:rsidRPr="005174C3">
        <w:rPr>
          <w:rFonts w:hint="eastAsia"/>
        </w:rPr>
        <w:t>实际在</w:t>
      </w:r>
      <w:r w:rsidRPr="00C07391">
        <w:rPr>
          <w:rFonts w:hint="eastAsia"/>
        </w:rPr>
        <w:t>设备</w:t>
      </w:r>
      <w:r w:rsidRPr="005174C3">
        <w:rPr>
          <w:rFonts w:hint="eastAsia"/>
        </w:rPr>
        <w:t>A</w:t>
      </w:r>
      <w:r w:rsidRPr="005174C3">
        <w:rPr>
          <w:rFonts w:hint="eastAsia"/>
        </w:rPr>
        <w:t>中计算获得的。</w:t>
      </w:r>
      <w:r w:rsidRPr="00C07391">
        <w:rPr>
          <w:rFonts w:hint="eastAsia"/>
        </w:rPr>
        <w:t>设备</w:t>
      </w:r>
      <w:r w:rsidRPr="005174C3">
        <w:rPr>
          <w:rFonts w:hint="eastAsia"/>
        </w:rPr>
        <w:t>B</w:t>
      </w:r>
      <w:r w:rsidRPr="005174C3">
        <w:rPr>
          <w:rFonts w:hint="eastAsia"/>
        </w:rPr>
        <w:t>发送的信息包含了自己接收信息时刻</w:t>
      </w:r>
      <w:r w:rsidRPr="005174C3">
        <w:rPr>
          <w:rFonts w:hint="eastAsia"/>
        </w:rPr>
        <w:t>B</w:t>
      </w:r>
      <w:r w:rsidRPr="005174C3">
        <w:rPr>
          <w:rFonts w:hint="eastAsia"/>
        </w:rPr>
        <w:t>的时间</w:t>
      </w:r>
      <w:proofErr w:type="gramStart"/>
      <w:r w:rsidRPr="005174C3">
        <w:rPr>
          <w:rFonts w:hint="eastAsia"/>
        </w:rPr>
        <w:t>戳以及</w:t>
      </w:r>
      <w:proofErr w:type="gramEnd"/>
      <w:r w:rsidRPr="005174C3">
        <w:rPr>
          <w:rFonts w:hint="eastAsia"/>
        </w:rPr>
        <w:t>发送信息时刻</w:t>
      </w:r>
      <w:r w:rsidRPr="005174C3">
        <w:rPr>
          <w:rFonts w:hint="eastAsia"/>
        </w:rPr>
        <w:t>C</w:t>
      </w:r>
      <w:r w:rsidRPr="005174C3">
        <w:rPr>
          <w:rFonts w:hint="eastAsia"/>
        </w:rPr>
        <w:t>的时间戳，当</w:t>
      </w:r>
      <w:r w:rsidRPr="005174C3">
        <w:rPr>
          <w:rFonts w:hint="eastAsia"/>
        </w:rPr>
        <w:t>A</w:t>
      </w:r>
      <w:r w:rsidRPr="005174C3">
        <w:rPr>
          <w:rFonts w:hint="eastAsia"/>
        </w:rPr>
        <w:t>收到信息后二者减法即可得到</w:t>
      </w:r>
      <w:proofErr w:type="spellStart"/>
      <w:r w:rsidRPr="005174C3">
        <w:rPr>
          <w:rFonts w:hint="eastAsia"/>
        </w:rPr>
        <w:t>Treply</w:t>
      </w:r>
      <w:proofErr w:type="spellEnd"/>
      <w:r w:rsidRPr="005174C3">
        <w:rPr>
          <w:rFonts w:hint="eastAsia"/>
        </w:rPr>
        <w:t>。</w:t>
      </w:r>
    </w:p>
    <w:p w:rsidR="00BE3174" w:rsidRDefault="00136DA0" w:rsidP="00BE3174">
      <w:pPr>
        <w:pStyle w:val="a4"/>
        <w:spacing w:line="336" w:lineRule="auto"/>
        <w:ind w:firstLineChars="200" w:firstLine="480"/>
      </w:pPr>
      <w:r w:rsidRPr="005174C3">
        <w:rPr>
          <w:rFonts w:hint="eastAsia"/>
        </w:rPr>
        <w:t>不同的设备时钟频率是一致的，通过</w:t>
      </w:r>
      <w:proofErr w:type="spellStart"/>
      <w:r w:rsidRPr="005174C3">
        <w:rPr>
          <w:rFonts w:hint="eastAsia"/>
        </w:rPr>
        <w:t>Tround-Treply</w:t>
      </w:r>
      <w:proofErr w:type="spellEnd"/>
      <w:r w:rsidRPr="005174C3">
        <w:rPr>
          <w:rFonts w:hint="eastAsia"/>
        </w:rPr>
        <w:t>即可得到两次无线信号传输的时间，换算</w:t>
      </w:r>
      <w:proofErr w:type="gramStart"/>
      <w:r w:rsidRPr="005174C3">
        <w:rPr>
          <w:rFonts w:hint="eastAsia"/>
        </w:rPr>
        <w:t>成距离</w:t>
      </w:r>
      <w:proofErr w:type="gramEnd"/>
      <w:r w:rsidRPr="005174C3">
        <w:rPr>
          <w:rFonts w:hint="eastAsia"/>
        </w:rPr>
        <w:t>除以</w:t>
      </w:r>
      <w:r w:rsidRPr="005174C3">
        <w:rPr>
          <w:rFonts w:hint="eastAsia"/>
        </w:rPr>
        <w:t>2</w:t>
      </w:r>
      <w:r w:rsidRPr="005174C3">
        <w:rPr>
          <w:rFonts w:hint="eastAsia"/>
        </w:rPr>
        <w:t>即是</w:t>
      </w:r>
      <w:r w:rsidRPr="00C07391">
        <w:rPr>
          <w:rFonts w:hint="eastAsia"/>
        </w:rPr>
        <w:t>设备</w:t>
      </w:r>
      <w:r w:rsidRPr="005174C3">
        <w:rPr>
          <w:rFonts w:hint="eastAsia"/>
        </w:rPr>
        <w:t>A</w:t>
      </w:r>
      <w:r w:rsidRPr="005174C3">
        <w:rPr>
          <w:rFonts w:hint="eastAsia"/>
        </w:rPr>
        <w:t>和</w:t>
      </w:r>
      <w:r w:rsidRPr="00C07391">
        <w:rPr>
          <w:rFonts w:hint="eastAsia"/>
        </w:rPr>
        <w:t>设备</w:t>
      </w:r>
      <w:r w:rsidRPr="005174C3">
        <w:rPr>
          <w:rFonts w:hint="eastAsia"/>
        </w:rPr>
        <w:t>B</w:t>
      </w:r>
      <w:r w:rsidRPr="005174C3">
        <w:rPr>
          <w:rFonts w:hint="eastAsia"/>
        </w:rPr>
        <w:t>之间的距离。</w:t>
      </w:r>
    </w:p>
    <w:p w:rsidR="00BE3174" w:rsidRDefault="00BE3174" w:rsidP="00BE3174">
      <w:pPr>
        <w:pStyle w:val="a4"/>
        <w:spacing w:line="336" w:lineRule="auto"/>
        <w:ind w:firstLineChars="200" w:firstLine="480"/>
      </w:pPr>
    </w:p>
    <w:p w:rsidR="00136DA0" w:rsidRPr="00BE3174" w:rsidRDefault="006E1673" w:rsidP="00136DA0">
      <w:pPr>
        <w:pStyle w:val="a4"/>
        <w:spacing w:line="336" w:lineRule="auto"/>
        <w:ind w:firstLineChars="0" w:firstLine="0"/>
        <w:rPr>
          <w:b/>
        </w:rPr>
      </w:pPr>
      <w:r>
        <w:rPr>
          <w:rFonts w:hint="eastAsia"/>
          <w:b/>
        </w:rPr>
        <w:t>2</w:t>
      </w:r>
      <w:r w:rsidR="00BE3174">
        <w:rPr>
          <w:rFonts w:hint="eastAsia"/>
          <w:b/>
        </w:rPr>
        <w:t>.</w:t>
      </w:r>
      <w:r w:rsidR="003E11C6">
        <w:rPr>
          <w:rFonts w:hint="eastAsia"/>
          <w:b/>
        </w:rPr>
        <w:t>1.</w:t>
      </w:r>
      <w:r>
        <w:rPr>
          <w:rFonts w:hint="eastAsia"/>
          <w:b/>
        </w:rPr>
        <w:t xml:space="preserve">2 </w:t>
      </w:r>
      <w:r w:rsidR="00136DA0" w:rsidRPr="008C1965">
        <w:rPr>
          <w:rFonts w:hint="eastAsia"/>
          <w:b/>
        </w:rPr>
        <w:t>双边双向测距</w:t>
      </w:r>
      <w:r w:rsidR="00136DA0" w:rsidRPr="008C1965">
        <w:rPr>
          <w:rFonts w:hint="eastAsia"/>
          <w:b/>
        </w:rPr>
        <w:t xml:space="preserve"> Double-sided Two-way Ranging</w:t>
      </w:r>
      <w:r w:rsidR="00136DA0" w:rsidRPr="008C1965">
        <w:rPr>
          <w:rFonts w:hint="eastAsia"/>
          <w:b/>
        </w:rPr>
        <w:t>（</w:t>
      </w:r>
      <w:r w:rsidR="00136DA0" w:rsidRPr="008C1965">
        <w:rPr>
          <w:rFonts w:hint="eastAsia"/>
          <w:b/>
        </w:rPr>
        <w:t>DS</w:t>
      </w:r>
      <w:r w:rsidR="00136DA0" w:rsidRPr="008C1965">
        <w:rPr>
          <w:rFonts w:hint="eastAsia"/>
          <w:b/>
        </w:rPr>
        <w:t>）</w:t>
      </w:r>
    </w:p>
    <w:p w:rsidR="00136DA0" w:rsidRDefault="00136DA0" w:rsidP="00BE3174">
      <w:pPr>
        <w:spacing w:line="300" w:lineRule="auto"/>
        <w:jc w:val="center"/>
        <w:rPr>
          <w:rFonts w:ascii="Times New Roman" w:hAnsi="Times New Roman" w:cs="Times New Roman"/>
          <w:noProof/>
        </w:rPr>
      </w:pPr>
      <w:r>
        <w:rPr>
          <w:noProof/>
        </w:rPr>
        <w:drawing>
          <wp:inline distT="0" distB="0" distL="0" distR="0" wp14:anchorId="6F5E1898" wp14:editId="07E26533">
            <wp:extent cx="4749800" cy="1574326"/>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7896" cy="1586953"/>
                    </a:xfrm>
                    <a:prstGeom prst="rect">
                      <a:avLst/>
                    </a:prstGeom>
                  </pic:spPr>
                </pic:pic>
              </a:graphicData>
            </a:graphic>
          </wp:inline>
        </w:drawing>
      </w:r>
    </w:p>
    <w:p w:rsidR="00BE3174" w:rsidRDefault="00BE3174" w:rsidP="00136DA0">
      <w:pPr>
        <w:pStyle w:val="a4"/>
        <w:spacing w:line="336" w:lineRule="auto"/>
        <w:ind w:firstLineChars="200" w:firstLine="480"/>
      </w:pPr>
    </w:p>
    <w:p w:rsidR="00136DA0" w:rsidRDefault="00136DA0" w:rsidP="00136DA0">
      <w:pPr>
        <w:pStyle w:val="a4"/>
        <w:spacing w:line="336" w:lineRule="auto"/>
        <w:ind w:firstLineChars="200" w:firstLine="480"/>
      </w:pPr>
      <w:r w:rsidRPr="00737127">
        <w:rPr>
          <w:rFonts w:hint="eastAsia"/>
        </w:rPr>
        <w:t>DS-TWR</w:t>
      </w:r>
      <w:r w:rsidR="00BE3174">
        <w:rPr>
          <w:rFonts w:hint="eastAsia"/>
        </w:rPr>
        <w:t>的操作如图所示，</w:t>
      </w:r>
      <w:r w:rsidRPr="00737127">
        <w:rPr>
          <w:rFonts w:hint="eastAsia"/>
        </w:rPr>
        <w:t>其中设备</w:t>
      </w:r>
      <w:r w:rsidRPr="00737127">
        <w:rPr>
          <w:rFonts w:hint="eastAsia"/>
        </w:rPr>
        <w:t>A</w:t>
      </w:r>
      <w:r w:rsidRPr="00737127">
        <w:rPr>
          <w:rFonts w:hint="eastAsia"/>
        </w:rPr>
        <w:t>启动设备</w:t>
      </w:r>
      <w:r w:rsidRPr="00737127">
        <w:rPr>
          <w:rFonts w:hint="eastAsia"/>
        </w:rPr>
        <w:t>B</w:t>
      </w:r>
      <w:r w:rsidRPr="00737127">
        <w:rPr>
          <w:rFonts w:hint="eastAsia"/>
        </w:rPr>
        <w:t>响应的第一个往返测量，之后设备</w:t>
      </w:r>
      <w:r w:rsidRPr="00737127">
        <w:rPr>
          <w:rFonts w:hint="eastAsia"/>
        </w:rPr>
        <w:t>B</w:t>
      </w:r>
      <w:r w:rsidRPr="00737127">
        <w:rPr>
          <w:rFonts w:hint="eastAsia"/>
        </w:rPr>
        <w:t>启动第二个往返测量，设备</w:t>
      </w:r>
      <w:r w:rsidRPr="00737127">
        <w:rPr>
          <w:rFonts w:hint="eastAsia"/>
        </w:rPr>
        <w:t>A</w:t>
      </w:r>
      <w:r w:rsidRPr="00737127">
        <w:rPr>
          <w:rFonts w:hint="eastAsia"/>
        </w:rPr>
        <w:t>响应完成第二个往返测量，完成完整的</w:t>
      </w:r>
      <w:r w:rsidRPr="00737127">
        <w:rPr>
          <w:rFonts w:hint="eastAsia"/>
        </w:rPr>
        <w:t>DS-TWR</w:t>
      </w:r>
      <w:r w:rsidRPr="00737127">
        <w:rPr>
          <w:rFonts w:hint="eastAsia"/>
        </w:rPr>
        <w:t>交换。每个设备精确地标记消息的发送和接收时间。</w:t>
      </w:r>
    </w:p>
    <w:p w:rsidR="00136DA0" w:rsidRDefault="00136DA0" w:rsidP="00136DA0">
      <w:pPr>
        <w:spacing w:line="300" w:lineRule="auto"/>
        <w:ind w:firstLine="420"/>
        <w:rPr>
          <w:rFonts w:ascii="Times New Roman" w:hAnsi="Times New Roman" w:cs="Times New Roman"/>
          <w:noProof/>
        </w:rPr>
      </w:pPr>
      <w:r>
        <w:rPr>
          <w:noProof/>
        </w:rPr>
        <w:drawing>
          <wp:inline distT="0" distB="0" distL="0" distR="0" wp14:anchorId="1F52E2C6" wp14:editId="49D28BFD">
            <wp:extent cx="4330700" cy="166533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9941" cy="1668886"/>
                    </a:xfrm>
                    <a:prstGeom prst="rect">
                      <a:avLst/>
                    </a:prstGeom>
                  </pic:spPr>
                </pic:pic>
              </a:graphicData>
            </a:graphic>
          </wp:inline>
        </w:drawing>
      </w:r>
    </w:p>
    <w:p w:rsidR="00BE3174" w:rsidRDefault="00BE3174" w:rsidP="00BE3174">
      <w:pPr>
        <w:pStyle w:val="a4"/>
        <w:spacing w:line="336" w:lineRule="auto"/>
        <w:ind w:firstLineChars="200" w:firstLine="480"/>
      </w:pPr>
    </w:p>
    <w:p w:rsidR="00136DA0" w:rsidRDefault="00136DA0" w:rsidP="00BE3174">
      <w:pPr>
        <w:pStyle w:val="a4"/>
        <w:spacing w:line="336" w:lineRule="auto"/>
        <w:ind w:firstLineChars="200" w:firstLine="480"/>
      </w:pPr>
      <w:r w:rsidRPr="00136DA0">
        <w:t>如</w:t>
      </w:r>
      <w:r w:rsidR="00BE3174">
        <w:rPr>
          <w:rFonts w:hint="eastAsia"/>
        </w:rPr>
        <w:t>图</w:t>
      </w:r>
      <w:r w:rsidRPr="00136DA0">
        <w:t>所示的</w:t>
      </w:r>
      <w:r w:rsidRPr="00136DA0">
        <w:t xml:space="preserve"> DS-TWR </w:t>
      </w:r>
      <w:r w:rsidRPr="00136DA0">
        <w:t>的四条消息可以通过使用第一往返测量的答复作为第二往返测量的发起者而被简化为三条消息。</w:t>
      </w:r>
    </w:p>
    <w:p w:rsidR="00136DA0" w:rsidRDefault="00136DA0" w:rsidP="00136DA0">
      <w:pPr>
        <w:pStyle w:val="a4"/>
        <w:spacing w:line="336" w:lineRule="auto"/>
        <w:ind w:firstLineChars="200" w:firstLine="480"/>
      </w:pPr>
      <w:r w:rsidRPr="00C07391">
        <w:rPr>
          <w:rFonts w:hint="eastAsia"/>
        </w:rPr>
        <w:lastRenderedPageBreak/>
        <w:t>DS</w:t>
      </w:r>
      <w:r w:rsidRPr="00C07391">
        <w:rPr>
          <w:rFonts w:hint="eastAsia"/>
        </w:rPr>
        <w:t>测距是在</w:t>
      </w:r>
      <w:r w:rsidRPr="00C07391">
        <w:rPr>
          <w:rFonts w:hint="eastAsia"/>
        </w:rPr>
        <w:t>SS</w:t>
      </w:r>
      <w:r w:rsidRPr="00C07391">
        <w:rPr>
          <w:rFonts w:hint="eastAsia"/>
        </w:rPr>
        <w:t>测距的基础上再增加一次通讯，两次通讯的时间可以互相弥补因为时钟偏移引入的误差。</w:t>
      </w:r>
    </w:p>
    <w:p w:rsidR="00136DA0" w:rsidRPr="00437D92" w:rsidRDefault="00816CB0" w:rsidP="00437D92">
      <w:pPr>
        <w:spacing w:line="300" w:lineRule="auto"/>
        <w:ind w:firstLine="420"/>
        <w:rPr>
          <w:noProof/>
          <w:sz w:val="24"/>
        </w:rPr>
      </w:pPr>
      <m:oMathPara>
        <m:oMath>
          <m:sSub>
            <m:sSubPr>
              <m:ctrlPr>
                <w:rPr>
                  <w:rFonts w:ascii="Cambria Math" w:hAnsi="Cambria Math"/>
                  <w:noProof/>
                  <w:sz w:val="24"/>
                </w:rPr>
              </m:ctrlPr>
            </m:sSubPr>
            <m:e>
              <m:acc>
                <m:accPr>
                  <m:ctrlPr>
                    <w:rPr>
                      <w:rFonts w:ascii="Cambria Math" w:hAnsi="Cambria Math"/>
                      <w:noProof/>
                      <w:sz w:val="24"/>
                    </w:rPr>
                  </m:ctrlPr>
                </m:accPr>
                <m:e>
                  <m:r>
                    <w:rPr>
                      <w:rFonts w:ascii="Cambria Math" w:hAnsi="Cambria Math"/>
                      <w:noProof/>
                      <w:sz w:val="24"/>
                    </w:rPr>
                    <m:t>T</m:t>
                  </m:r>
                </m:e>
              </m:acc>
            </m:e>
            <m:sub>
              <m:r>
                <w:rPr>
                  <w:rFonts w:ascii="Cambria Math" w:hAnsi="Cambria Math"/>
                  <w:noProof/>
                  <w:sz w:val="24"/>
                </w:rPr>
                <m:t>prop</m:t>
              </m:r>
            </m:sub>
          </m:sSub>
          <m:r>
            <m:rPr>
              <m:sty m:val="p"/>
            </m:rPr>
            <w:rPr>
              <w:rFonts w:ascii="Cambria Math" w:hAnsi="Cambria Math"/>
              <w:noProof/>
              <w:sz w:val="24"/>
            </w:rPr>
            <m:t>=</m:t>
          </m:r>
          <m:f>
            <m:fPr>
              <m:ctrlPr>
                <w:rPr>
                  <w:rFonts w:ascii="Cambria Math" w:hAnsi="Cambria Math" w:cs="Times New Roman"/>
                  <w:noProof/>
                  <w:sz w:val="24"/>
                </w:rPr>
              </m:ctrlPr>
            </m:fPr>
            <m:num>
              <m:sSub>
                <m:sSubPr>
                  <m:ctrlPr>
                    <w:rPr>
                      <w:rFonts w:ascii="Cambria Math" w:hAnsi="Cambria Math"/>
                      <w:noProof/>
                      <w:sz w:val="24"/>
                    </w:rPr>
                  </m:ctrlPr>
                </m:sSubPr>
                <m:e>
                  <m:r>
                    <w:rPr>
                      <w:rFonts w:ascii="Cambria Math" w:hAnsi="Cambria Math" w:hint="eastAsia"/>
                      <w:noProof/>
                      <w:sz w:val="24"/>
                    </w:rPr>
                    <m:t>T</m:t>
                  </m:r>
                </m:e>
                <m:sub>
                  <m:r>
                    <w:rPr>
                      <w:rFonts w:ascii="Cambria Math" w:hAnsi="Cambria Math" w:hint="eastAsia"/>
                      <w:noProof/>
                      <w:sz w:val="24"/>
                    </w:rPr>
                    <m:t>round1</m:t>
                  </m:r>
                </m:sub>
              </m:sSub>
              <m:r>
                <w:rPr>
                  <w:rFonts w:ascii="Cambria Math" w:hAnsi="Cambria Math"/>
                  <w:noProof/>
                  <w:sz w:val="24"/>
                </w:rPr>
                <m:t>×</m:t>
              </m:r>
              <m:sSub>
                <m:sSubPr>
                  <m:ctrlPr>
                    <w:rPr>
                      <w:rFonts w:ascii="Cambria Math" w:hAnsi="Cambria Math"/>
                      <w:noProof/>
                      <w:sz w:val="24"/>
                    </w:rPr>
                  </m:ctrlPr>
                </m:sSubPr>
                <m:e>
                  <m:r>
                    <w:rPr>
                      <w:rFonts w:ascii="Cambria Math" w:hAnsi="Cambria Math" w:hint="eastAsia"/>
                      <w:noProof/>
                      <w:sz w:val="24"/>
                    </w:rPr>
                    <m:t>T</m:t>
                  </m:r>
                </m:e>
                <m:sub>
                  <m:r>
                    <w:rPr>
                      <w:rFonts w:ascii="Cambria Math" w:hAnsi="Cambria Math" w:hint="eastAsia"/>
                      <w:noProof/>
                      <w:sz w:val="24"/>
                    </w:rPr>
                    <m:t>round2</m:t>
                  </m:r>
                </m:sub>
              </m:sSub>
              <m:r>
                <w:rPr>
                  <w:rFonts w:ascii="Cambria Math" w:hAnsi="Cambria Math"/>
                  <w:noProof/>
                  <w:sz w:val="24"/>
                </w:rPr>
                <m:t>-</m:t>
              </m:r>
              <m:sSub>
                <m:sSubPr>
                  <m:ctrlPr>
                    <w:rPr>
                      <w:rFonts w:ascii="Cambria Math" w:hAnsi="Cambria Math"/>
                      <w:noProof/>
                      <w:sz w:val="24"/>
                    </w:rPr>
                  </m:ctrlPr>
                </m:sSubPr>
                <m:e>
                  <m:r>
                    <w:rPr>
                      <w:rFonts w:ascii="Cambria Math" w:hAnsi="Cambria Math" w:hint="eastAsia"/>
                      <w:noProof/>
                      <w:sz w:val="24"/>
                    </w:rPr>
                    <m:t>T</m:t>
                  </m:r>
                </m:e>
                <m:sub>
                  <m:r>
                    <w:rPr>
                      <w:rFonts w:ascii="Cambria Math" w:hAnsi="Cambria Math" w:hint="eastAsia"/>
                      <w:noProof/>
                      <w:sz w:val="24"/>
                    </w:rPr>
                    <m:t>reply1</m:t>
                  </m:r>
                </m:sub>
              </m:sSub>
              <m:r>
                <w:rPr>
                  <w:rFonts w:ascii="Cambria Math" w:hAnsi="Cambria Math"/>
                  <w:noProof/>
                  <w:sz w:val="24"/>
                </w:rPr>
                <m:t>×</m:t>
              </m:r>
              <m:sSub>
                <m:sSubPr>
                  <m:ctrlPr>
                    <w:rPr>
                      <w:rFonts w:ascii="Cambria Math" w:hAnsi="Cambria Math"/>
                      <w:noProof/>
                      <w:sz w:val="24"/>
                    </w:rPr>
                  </m:ctrlPr>
                </m:sSubPr>
                <m:e>
                  <m:r>
                    <w:rPr>
                      <w:rFonts w:ascii="Cambria Math" w:hAnsi="Cambria Math" w:hint="eastAsia"/>
                      <w:noProof/>
                      <w:sz w:val="24"/>
                    </w:rPr>
                    <m:t>T</m:t>
                  </m:r>
                </m:e>
                <m:sub>
                  <m:r>
                    <w:rPr>
                      <w:rFonts w:ascii="Cambria Math" w:hAnsi="Cambria Math" w:hint="eastAsia"/>
                      <w:noProof/>
                      <w:sz w:val="24"/>
                    </w:rPr>
                    <m:t>reply2</m:t>
                  </m:r>
                </m:sub>
              </m:sSub>
            </m:num>
            <m:den>
              <m:sSub>
                <m:sSubPr>
                  <m:ctrlPr>
                    <w:rPr>
                      <w:rFonts w:ascii="Cambria Math" w:hAnsi="Cambria Math"/>
                      <w:noProof/>
                      <w:sz w:val="24"/>
                    </w:rPr>
                  </m:ctrlPr>
                </m:sSubPr>
                <m:e>
                  <m:r>
                    <w:rPr>
                      <w:rFonts w:ascii="Cambria Math" w:hAnsi="Cambria Math" w:hint="eastAsia"/>
                      <w:noProof/>
                      <w:sz w:val="24"/>
                    </w:rPr>
                    <m:t>T</m:t>
                  </m:r>
                </m:e>
                <m:sub>
                  <m:r>
                    <w:rPr>
                      <w:rFonts w:ascii="Cambria Math" w:hAnsi="Cambria Math" w:hint="eastAsia"/>
                      <w:noProof/>
                      <w:sz w:val="24"/>
                    </w:rPr>
                    <m:t>round1</m:t>
                  </m:r>
                </m:sub>
              </m:sSub>
              <m:r>
                <w:rPr>
                  <w:rFonts w:ascii="Cambria Math" w:hAnsi="Cambria Math"/>
                  <w:noProof/>
                  <w:sz w:val="24"/>
                </w:rPr>
                <m:t>+</m:t>
              </m:r>
              <m:sSub>
                <m:sSubPr>
                  <m:ctrlPr>
                    <w:rPr>
                      <w:rFonts w:ascii="Cambria Math" w:hAnsi="Cambria Math"/>
                      <w:noProof/>
                      <w:sz w:val="24"/>
                    </w:rPr>
                  </m:ctrlPr>
                </m:sSubPr>
                <m:e>
                  <m:r>
                    <w:rPr>
                      <w:rFonts w:ascii="Cambria Math" w:hAnsi="Cambria Math" w:hint="eastAsia"/>
                      <w:noProof/>
                      <w:sz w:val="24"/>
                    </w:rPr>
                    <m:t>T</m:t>
                  </m:r>
                </m:e>
                <m:sub>
                  <m:r>
                    <w:rPr>
                      <w:rFonts w:ascii="Cambria Math" w:hAnsi="Cambria Math" w:hint="eastAsia"/>
                      <w:noProof/>
                      <w:sz w:val="24"/>
                    </w:rPr>
                    <m:t>round2</m:t>
                  </m:r>
                </m:sub>
              </m:sSub>
              <m:r>
                <w:rPr>
                  <w:rFonts w:ascii="Cambria Math" w:hAnsi="Cambria Math"/>
                  <w:noProof/>
                  <w:sz w:val="24"/>
                </w:rPr>
                <m:t>+</m:t>
              </m:r>
              <m:sSub>
                <m:sSubPr>
                  <m:ctrlPr>
                    <w:rPr>
                      <w:rFonts w:ascii="Cambria Math" w:hAnsi="Cambria Math"/>
                      <w:noProof/>
                      <w:sz w:val="24"/>
                    </w:rPr>
                  </m:ctrlPr>
                </m:sSubPr>
                <m:e>
                  <m:r>
                    <w:rPr>
                      <w:rFonts w:ascii="Cambria Math" w:hAnsi="Cambria Math" w:hint="eastAsia"/>
                      <w:noProof/>
                      <w:sz w:val="24"/>
                    </w:rPr>
                    <m:t>T</m:t>
                  </m:r>
                </m:e>
                <m:sub>
                  <m:r>
                    <w:rPr>
                      <w:rFonts w:ascii="Cambria Math" w:hAnsi="Cambria Math" w:hint="eastAsia"/>
                      <w:noProof/>
                      <w:sz w:val="24"/>
                    </w:rPr>
                    <m:t>reply1</m:t>
                  </m:r>
                </m:sub>
              </m:sSub>
              <m:r>
                <w:rPr>
                  <w:rFonts w:ascii="Cambria Math" w:hAnsi="Cambria Math"/>
                  <w:noProof/>
                  <w:sz w:val="24"/>
                </w:rPr>
                <m:t>+</m:t>
              </m:r>
              <m:sSub>
                <m:sSubPr>
                  <m:ctrlPr>
                    <w:rPr>
                      <w:rFonts w:ascii="Cambria Math" w:hAnsi="Cambria Math"/>
                      <w:noProof/>
                      <w:sz w:val="24"/>
                    </w:rPr>
                  </m:ctrlPr>
                </m:sSubPr>
                <m:e>
                  <m:r>
                    <w:rPr>
                      <w:rFonts w:ascii="Cambria Math" w:hAnsi="Cambria Math" w:hint="eastAsia"/>
                      <w:noProof/>
                      <w:sz w:val="24"/>
                    </w:rPr>
                    <m:t>T</m:t>
                  </m:r>
                </m:e>
                <m:sub>
                  <m:r>
                    <w:rPr>
                      <w:rFonts w:ascii="Cambria Math" w:hAnsi="Cambria Math" w:hint="eastAsia"/>
                      <w:noProof/>
                      <w:sz w:val="24"/>
                    </w:rPr>
                    <m:t>reply2</m:t>
                  </m:r>
                </m:sub>
              </m:sSub>
            </m:den>
          </m:f>
        </m:oMath>
      </m:oMathPara>
    </w:p>
    <w:p w:rsidR="00136DA0" w:rsidRPr="00C07391" w:rsidRDefault="00136DA0" w:rsidP="00136DA0">
      <w:pPr>
        <w:pStyle w:val="a4"/>
        <w:spacing w:line="336" w:lineRule="auto"/>
        <w:ind w:firstLineChars="200" w:firstLine="480"/>
      </w:pPr>
      <w:r w:rsidRPr="00C07391">
        <w:rPr>
          <w:rFonts w:hint="eastAsia"/>
        </w:rPr>
        <w:t>使用</w:t>
      </w:r>
      <w:r w:rsidRPr="00C07391">
        <w:rPr>
          <w:rFonts w:hint="eastAsia"/>
        </w:rPr>
        <w:t>DS</w:t>
      </w:r>
      <w:r w:rsidRPr="00C07391">
        <w:rPr>
          <w:rFonts w:hint="eastAsia"/>
        </w:rPr>
        <w:t>测距方式时钟引入的误差为：</w:t>
      </w:r>
    </w:p>
    <w:p w:rsidR="00136DA0" w:rsidRDefault="00136DA0" w:rsidP="00136DA0">
      <w:pPr>
        <w:spacing w:line="300" w:lineRule="auto"/>
        <w:ind w:firstLine="420"/>
        <w:jc w:val="center"/>
        <w:rPr>
          <w:rFonts w:ascii="Times New Roman" w:hAnsi="Times New Roman" w:cs="Times New Roman"/>
          <w:noProof/>
        </w:rPr>
      </w:pPr>
      <w:r>
        <w:rPr>
          <w:noProof/>
        </w:rPr>
        <w:drawing>
          <wp:inline distT="0" distB="0" distL="0" distR="0" wp14:anchorId="58C88CEB" wp14:editId="20D2E81E">
            <wp:extent cx="2461846" cy="4248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2792" cy="438857"/>
                    </a:xfrm>
                    <a:prstGeom prst="rect">
                      <a:avLst/>
                    </a:prstGeom>
                  </pic:spPr>
                </pic:pic>
              </a:graphicData>
            </a:graphic>
          </wp:inline>
        </w:drawing>
      </w:r>
    </w:p>
    <w:p w:rsidR="00136DA0" w:rsidRPr="00C07391" w:rsidRDefault="00136DA0" w:rsidP="00136DA0">
      <w:pPr>
        <w:pStyle w:val="a4"/>
        <w:spacing w:line="336" w:lineRule="auto"/>
        <w:ind w:firstLineChars="200" w:firstLine="480"/>
      </w:pPr>
      <w:r w:rsidRPr="00C07391">
        <w:rPr>
          <w:rFonts w:hint="eastAsia"/>
        </w:rPr>
        <w:t>假设设备</w:t>
      </w:r>
      <w:r w:rsidRPr="00C07391">
        <w:rPr>
          <w:rFonts w:hint="eastAsia"/>
        </w:rPr>
        <w:t>A</w:t>
      </w:r>
      <w:r w:rsidRPr="00C07391">
        <w:rPr>
          <w:rFonts w:hint="eastAsia"/>
        </w:rPr>
        <w:t>和设备</w:t>
      </w:r>
      <w:r w:rsidRPr="00C07391">
        <w:rPr>
          <w:rFonts w:hint="eastAsia"/>
        </w:rPr>
        <w:t>B</w:t>
      </w:r>
      <w:r w:rsidRPr="00C07391">
        <w:rPr>
          <w:rFonts w:hint="eastAsia"/>
        </w:rPr>
        <w:t>的时钟精度是</w:t>
      </w:r>
      <w:r w:rsidRPr="00C07391">
        <w:rPr>
          <w:rFonts w:hint="eastAsia"/>
        </w:rPr>
        <w:t>20ppm</w:t>
      </w:r>
      <w:r w:rsidRPr="00C07391">
        <w:rPr>
          <w:rFonts w:hint="eastAsia"/>
        </w:rPr>
        <w:t>（很差），</w:t>
      </w:r>
      <w:r w:rsidRPr="00C07391">
        <w:rPr>
          <w:rFonts w:hint="eastAsia"/>
        </w:rPr>
        <w:t>1ppm</w:t>
      </w:r>
      <w:r w:rsidRPr="00C07391">
        <w:rPr>
          <w:rFonts w:hint="eastAsia"/>
        </w:rPr>
        <w:t>为百万分之一，那么</w:t>
      </w:r>
      <w:proofErr w:type="spellStart"/>
      <w:r w:rsidRPr="00C07391">
        <w:rPr>
          <w:rFonts w:hint="eastAsia"/>
        </w:rPr>
        <w:t>Ka</w:t>
      </w:r>
      <w:proofErr w:type="spellEnd"/>
      <w:r w:rsidRPr="00C07391">
        <w:rPr>
          <w:rFonts w:hint="eastAsia"/>
        </w:rPr>
        <w:t>和</w:t>
      </w:r>
      <w:r w:rsidRPr="00C07391">
        <w:rPr>
          <w:rFonts w:hint="eastAsia"/>
        </w:rPr>
        <w:t>Kb</w:t>
      </w:r>
      <w:r w:rsidRPr="00C07391">
        <w:rPr>
          <w:rFonts w:hint="eastAsia"/>
        </w:rPr>
        <w:t>分别是</w:t>
      </w:r>
      <w:r w:rsidRPr="00C07391">
        <w:rPr>
          <w:rFonts w:hint="eastAsia"/>
        </w:rPr>
        <w:t>0.99998</w:t>
      </w:r>
      <w:r w:rsidRPr="00C07391">
        <w:rPr>
          <w:rFonts w:hint="eastAsia"/>
        </w:rPr>
        <w:t>或者</w:t>
      </w:r>
      <w:r w:rsidRPr="00C07391">
        <w:rPr>
          <w:rFonts w:hint="eastAsia"/>
        </w:rPr>
        <w:t>1.00002</w:t>
      </w:r>
      <w:r w:rsidRPr="00C07391">
        <w:rPr>
          <w:rFonts w:hint="eastAsia"/>
        </w:rPr>
        <w:t>，</w:t>
      </w:r>
      <w:proofErr w:type="spellStart"/>
      <w:r w:rsidRPr="00C07391">
        <w:rPr>
          <w:rFonts w:hint="eastAsia"/>
        </w:rPr>
        <w:t>ka</w:t>
      </w:r>
      <w:proofErr w:type="spellEnd"/>
      <w:r w:rsidRPr="00C07391">
        <w:rPr>
          <w:rFonts w:hint="eastAsia"/>
        </w:rPr>
        <w:t>和</w:t>
      </w:r>
      <w:r w:rsidRPr="00C07391">
        <w:rPr>
          <w:rFonts w:hint="eastAsia"/>
        </w:rPr>
        <w:t>kb</w:t>
      </w:r>
      <w:r w:rsidRPr="00C07391">
        <w:rPr>
          <w:rFonts w:hint="eastAsia"/>
        </w:rPr>
        <w:t>分别是设备</w:t>
      </w:r>
      <w:r w:rsidRPr="00C07391">
        <w:rPr>
          <w:rFonts w:hint="eastAsia"/>
        </w:rPr>
        <w:t>A</w:t>
      </w:r>
      <w:r w:rsidRPr="00C07391">
        <w:rPr>
          <w:rFonts w:hint="eastAsia"/>
        </w:rPr>
        <w:t>、</w:t>
      </w:r>
      <w:r w:rsidRPr="00C07391">
        <w:rPr>
          <w:rFonts w:hint="eastAsia"/>
        </w:rPr>
        <w:t>B</w:t>
      </w:r>
      <w:r w:rsidRPr="00C07391">
        <w:rPr>
          <w:rFonts w:hint="eastAsia"/>
        </w:rPr>
        <w:t>时钟的实际频率和预期频率的比值。</w:t>
      </w:r>
    </w:p>
    <w:p w:rsidR="00136DA0" w:rsidRDefault="00136DA0" w:rsidP="00136DA0">
      <w:pPr>
        <w:pStyle w:val="a4"/>
        <w:spacing w:line="336" w:lineRule="auto"/>
        <w:ind w:firstLineChars="200" w:firstLine="480"/>
      </w:pPr>
      <w:r w:rsidRPr="00C07391">
        <w:rPr>
          <w:rFonts w:hint="eastAsia"/>
        </w:rPr>
        <w:t>设备</w:t>
      </w:r>
      <w:r w:rsidRPr="00C07391">
        <w:rPr>
          <w:rFonts w:hint="eastAsia"/>
        </w:rPr>
        <w:t>A</w:t>
      </w:r>
      <w:r w:rsidRPr="00C07391">
        <w:rPr>
          <w:rFonts w:hint="eastAsia"/>
        </w:rPr>
        <w:t>、</w:t>
      </w:r>
      <w:r w:rsidRPr="00C07391">
        <w:rPr>
          <w:rFonts w:hint="eastAsia"/>
        </w:rPr>
        <w:t>B</w:t>
      </w:r>
      <w:r w:rsidRPr="00C07391">
        <w:rPr>
          <w:rFonts w:hint="eastAsia"/>
        </w:rPr>
        <w:t>相距</w:t>
      </w:r>
      <w:r w:rsidRPr="00C07391">
        <w:rPr>
          <w:rFonts w:hint="eastAsia"/>
        </w:rPr>
        <w:t>100m</w:t>
      </w:r>
      <w:r w:rsidRPr="00C07391">
        <w:rPr>
          <w:rFonts w:hint="eastAsia"/>
        </w:rPr>
        <w:t>，电磁波的飞行时间是</w:t>
      </w:r>
      <w:r w:rsidRPr="00C07391">
        <w:rPr>
          <w:rFonts w:hint="eastAsia"/>
        </w:rPr>
        <w:t>333ns</w:t>
      </w:r>
      <w:r w:rsidRPr="00C07391">
        <w:rPr>
          <w:rFonts w:hint="eastAsia"/>
        </w:rPr>
        <w:t>。则因为时钟引入的误差为</w:t>
      </w:r>
      <w:r w:rsidRPr="00C07391">
        <w:rPr>
          <w:rFonts w:hint="eastAsia"/>
        </w:rPr>
        <w:t>20*333*10</w:t>
      </w:r>
      <w:r w:rsidRPr="00F0724C">
        <w:rPr>
          <w:rFonts w:hint="eastAsia"/>
          <w:vertAlign w:val="superscript"/>
        </w:rPr>
        <w:t>-9</w:t>
      </w:r>
      <w:r w:rsidRPr="00C07391">
        <w:rPr>
          <w:rFonts w:hint="eastAsia"/>
        </w:rPr>
        <w:t>秒，导致测距误差为</w:t>
      </w:r>
      <w:r w:rsidRPr="00C07391">
        <w:rPr>
          <w:rFonts w:hint="eastAsia"/>
        </w:rPr>
        <w:t>2.2mm</w:t>
      </w:r>
      <w:r w:rsidRPr="00C07391">
        <w:rPr>
          <w:rFonts w:hint="eastAsia"/>
        </w:rPr>
        <w:t>，可以忽略不计了。因此双边测距是最常采用的测距方式。</w:t>
      </w:r>
    </w:p>
    <w:p w:rsidR="00F8523E" w:rsidRDefault="00F8523E" w:rsidP="00136DA0">
      <w:pPr>
        <w:pStyle w:val="a4"/>
        <w:spacing w:line="336" w:lineRule="auto"/>
        <w:ind w:firstLineChars="200" w:firstLine="480"/>
      </w:pPr>
    </w:p>
    <w:p w:rsidR="00263309" w:rsidRPr="006E1673" w:rsidRDefault="006E1673" w:rsidP="006E1673">
      <w:pPr>
        <w:spacing w:line="300" w:lineRule="auto"/>
        <w:jc w:val="left"/>
        <w:rPr>
          <w:rFonts w:ascii="宋体" w:eastAsia="宋体" w:hAnsi="宋体" w:cs="Times New Roman"/>
          <w:b/>
          <w:noProof/>
          <w:sz w:val="24"/>
        </w:rPr>
      </w:pPr>
      <w:r w:rsidRPr="006E1673">
        <w:rPr>
          <w:rFonts w:ascii="宋体" w:eastAsia="宋体" w:hAnsi="宋体" w:cs="Times New Roman" w:hint="eastAsia"/>
          <w:b/>
          <w:noProof/>
          <w:sz w:val="24"/>
        </w:rPr>
        <w:t>2</w:t>
      </w:r>
      <w:r w:rsidR="003E11C6">
        <w:rPr>
          <w:rFonts w:ascii="宋体" w:eastAsia="宋体" w:hAnsi="宋体" w:cs="Times New Roman" w:hint="eastAsia"/>
          <w:b/>
          <w:noProof/>
          <w:sz w:val="24"/>
        </w:rPr>
        <w:t xml:space="preserve">.2 </w:t>
      </w:r>
      <w:r w:rsidR="00263309" w:rsidRPr="006E1673">
        <w:rPr>
          <w:rFonts w:ascii="宋体" w:eastAsia="宋体" w:hAnsi="宋体" w:cs="Times New Roman" w:hint="eastAsia"/>
          <w:b/>
          <w:noProof/>
          <w:sz w:val="24"/>
        </w:rPr>
        <w:t>UWB三角定位算法</w:t>
      </w:r>
    </w:p>
    <w:p w:rsidR="00136DA0" w:rsidRDefault="00263309" w:rsidP="00136DA0">
      <w:pPr>
        <w:pStyle w:val="a4"/>
        <w:spacing w:line="336" w:lineRule="auto"/>
        <w:ind w:firstLineChars="200" w:firstLine="480"/>
      </w:pPr>
      <w:r w:rsidRPr="00263309">
        <w:rPr>
          <w:rFonts w:hint="eastAsia"/>
        </w:rPr>
        <w:t>平面上有三个</w:t>
      </w:r>
      <w:proofErr w:type="gramStart"/>
      <w:r w:rsidRPr="00263309">
        <w:rPr>
          <w:rFonts w:hint="eastAsia"/>
        </w:rPr>
        <w:t>不</w:t>
      </w:r>
      <w:proofErr w:type="gramEnd"/>
      <w:r w:rsidRPr="00263309">
        <w:rPr>
          <w:rFonts w:hint="eastAsia"/>
        </w:rPr>
        <w:t>共线的基站</w:t>
      </w:r>
      <w:r w:rsidR="00BE3174">
        <w:t xml:space="preserve"> A</w:t>
      </w:r>
      <w:r w:rsidR="00BE3174">
        <w:rPr>
          <w:rFonts w:hint="eastAsia"/>
        </w:rPr>
        <w:t>，</w:t>
      </w:r>
      <w:r w:rsidR="00BE3174">
        <w:t>B</w:t>
      </w:r>
      <w:r w:rsidR="00BE3174">
        <w:rPr>
          <w:rFonts w:hint="eastAsia"/>
        </w:rPr>
        <w:t>，</w:t>
      </w:r>
      <w:r w:rsidRPr="00263309">
        <w:t>C</w:t>
      </w:r>
      <w:r w:rsidRPr="00263309">
        <w:t>和一个未知终端</w:t>
      </w:r>
      <w:r w:rsidRPr="00263309">
        <w:t xml:space="preserve"> D</w:t>
      </w:r>
      <w:r w:rsidRPr="00263309">
        <w:t>，并已测出三个基站到终端</w:t>
      </w:r>
      <w:r w:rsidRPr="00263309">
        <w:t>D</w:t>
      </w:r>
      <w:r w:rsidRPr="00263309">
        <w:t>的距离分别为</w:t>
      </w:r>
      <w:r w:rsidRPr="00263309">
        <w:t>R1</w:t>
      </w:r>
      <w:r w:rsidRPr="00263309">
        <w:t>，</w:t>
      </w:r>
      <w:r w:rsidRPr="00263309">
        <w:t>R2</w:t>
      </w:r>
      <w:r w:rsidRPr="00263309">
        <w:t>，</w:t>
      </w:r>
      <w:r w:rsidRPr="00263309">
        <w:t>R3</w:t>
      </w:r>
      <w:r w:rsidRPr="00263309">
        <w:t>，则以三个基站</w:t>
      </w:r>
      <w:r w:rsidR="00AF14A5">
        <w:t>坐标为圆心，三基站到未知终端距离为半径可以画出三个相交的圆，如</w:t>
      </w:r>
      <w:r w:rsidRPr="00263309">
        <w:t>下图所示，未知节点坐标即为三圆相交点。</w:t>
      </w:r>
    </w:p>
    <w:p w:rsidR="00263309" w:rsidRDefault="00263309" w:rsidP="00263309">
      <w:pPr>
        <w:pStyle w:val="a4"/>
        <w:spacing w:line="336" w:lineRule="auto"/>
        <w:ind w:firstLineChars="0" w:firstLine="0"/>
        <w:jc w:val="center"/>
      </w:pPr>
      <w:r>
        <w:object w:dxaOrig="4111" w:dyaOrig="4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64pt" o:ole="">
            <v:imagedata r:id="rId12" o:title=""/>
          </v:shape>
          <o:OLEObject Type="Embed" ProgID="Visio.Drawing.15" ShapeID="_x0000_i1025" DrawAspect="Content" ObjectID="_1651597369" r:id="rId13"/>
        </w:object>
      </w:r>
    </w:p>
    <w:p w:rsidR="00BE3174" w:rsidRDefault="00BE3174" w:rsidP="00263309">
      <w:pPr>
        <w:pStyle w:val="a4"/>
        <w:spacing w:line="336" w:lineRule="auto"/>
        <w:ind w:firstLineChars="200" w:firstLine="480"/>
      </w:pPr>
    </w:p>
    <w:p w:rsidR="00263309" w:rsidRPr="00263309" w:rsidRDefault="00263309" w:rsidP="00263309">
      <w:pPr>
        <w:pStyle w:val="a4"/>
        <w:spacing w:line="336" w:lineRule="auto"/>
        <w:ind w:firstLineChars="200" w:firstLine="480"/>
      </w:pPr>
      <w:r w:rsidRPr="00A750AA">
        <w:rPr>
          <w:rFonts w:hint="eastAsia"/>
        </w:rPr>
        <w:t>假设</w:t>
      </w:r>
      <w:r>
        <w:rPr>
          <w:rFonts w:hint="eastAsia"/>
        </w:rPr>
        <w:t>三个</w:t>
      </w:r>
      <w:r w:rsidRPr="00A750AA">
        <w:rPr>
          <w:rFonts w:hint="eastAsia"/>
        </w:rPr>
        <w:t>基站的坐标</w:t>
      </w:r>
      <w:r>
        <w:rPr>
          <w:rFonts w:hint="eastAsia"/>
        </w:rPr>
        <w:t>分别</w:t>
      </w:r>
      <w:r w:rsidRPr="00A750AA">
        <w:rPr>
          <w:rFonts w:hint="eastAsia"/>
        </w:rPr>
        <w:t>为（</w:t>
      </w:r>
      <w:r w:rsidRPr="00A750AA">
        <w:rPr>
          <w:rFonts w:hint="eastAsia"/>
        </w:rPr>
        <w:t>x1</w:t>
      </w:r>
      <w:r w:rsidRPr="00A750AA">
        <w:rPr>
          <w:rFonts w:hint="eastAsia"/>
        </w:rPr>
        <w:t>，</w:t>
      </w:r>
      <w:r w:rsidRPr="00A750AA">
        <w:rPr>
          <w:rFonts w:hint="eastAsia"/>
        </w:rPr>
        <w:t>y1</w:t>
      </w:r>
      <w:r w:rsidRPr="00A750AA">
        <w:rPr>
          <w:rFonts w:hint="eastAsia"/>
        </w:rPr>
        <w:t>），（</w:t>
      </w:r>
      <w:r w:rsidRPr="00A750AA">
        <w:rPr>
          <w:rFonts w:hint="eastAsia"/>
        </w:rPr>
        <w:t>x2</w:t>
      </w:r>
      <w:r w:rsidRPr="00A750AA">
        <w:rPr>
          <w:rFonts w:hint="eastAsia"/>
        </w:rPr>
        <w:t>，</w:t>
      </w:r>
      <w:r w:rsidRPr="00A750AA">
        <w:rPr>
          <w:rFonts w:hint="eastAsia"/>
        </w:rPr>
        <w:t>y2</w:t>
      </w:r>
      <w:r w:rsidRPr="00A750AA">
        <w:rPr>
          <w:rFonts w:hint="eastAsia"/>
        </w:rPr>
        <w:t>），（</w:t>
      </w:r>
      <w:r w:rsidRPr="00A750AA">
        <w:rPr>
          <w:rFonts w:hint="eastAsia"/>
        </w:rPr>
        <w:t>x3</w:t>
      </w:r>
      <w:r w:rsidRPr="00A750AA">
        <w:rPr>
          <w:rFonts w:hint="eastAsia"/>
        </w:rPr>
        <w:t>，</w:t>
      </w:r>
      <w:r w:rsidRPr="00A750AA">
        <w:rPr>
          <w:rFonts w:hint="eastAsia"/>
        </w:rPr>
        <w:t>y3</w:t>
      </w:r>
      <w:r w:rsidRPr="00A750AA">
        <w:rPr>
          <w:rFonts w:hint="eastAsia"/>
        </w:rPr>
        <w:t>）</w:t>
      </w:r>
      <w:r>
        <w:rPr>
          <w:rFonts w:hint="eastAsia"/>
        </w:rPr>
        <w:t>，</w:t>
      </w:r>
      <w:r w:rsidRPr="00A750AA">
        <w:rPr>
          <w:rFonts w:hint="eastAsia"/>
        </w:rPr>
        <w:t>需要求解的标签坐标为（</w:t>
      </w:r>
      <w:r w:rsidRPr="00A750AA">
        <w:rPr>
          <w:rFonts w:hint="eastAsia"/>
        </w:rPr>
        <w:t>x</w:t>
      </w:r>
      <w:r w:rsidRPr="00A750AA">
        <w:rPr>
          <w:rFonts w:hint="eastAsia"/>
        </w:rPr>
        <w:t>，</w:t>
      </w:r>
      <w:r w:rsidRPr="00A750AA">
        <w:rPr>
          <w:rFonts w:hint="eastAsia"/>
        </w:rPr>
        <w:t>y</w:t>
      </w:r>
      <w:r w:rsidRPr="00A750AA">
        <w:rPr>
          <w:rFonts w:hint="eastAsia"/>
        </w:rPr>
        <w:t>）</w:t>
      </w:r>
      <w:r>
        <w:rPr>
          <w:rFonts w:hint="eastAsia"/>
        </w:rPr>
        <w:t>，</w:t>
      </w:r>
      <w:r w:rsidRPr="00A750AA">
        <w:rPr>
          <w:rFonts w:hint="eastAsia"/>
        </w:rPr>
        <w:t>则有：</w:t>
      </w:r>
    </w:p>
    <w:p w:rsidR="00263309" w:rsidRPr="00A750AA" w:rsidRDefault="00816CB0" w:rsidP="00263309">
      <w:pPr>
        <w:pStyle w:val="a4"/>
        <w:spacing w:line="336" w:lineRule="auto"/>
        <w:ind w:firstLineChars="200" w:firstLine="480"/>
      </w:pPr>
      <m:oMathPara>
        <m:oMath>
          <m:m>
            <m:mPr>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m:t>
                    </m:r>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e>
                  <m:sup>
                    <m:r>
                      <m:rPr>
                        <m:sty m:val="p"/>
                      </m:rPr>
                      <w:rPr>
                        <w:rFonts w:ascii="Cambria Math" w:hAnsi="Cambria Math"/>
                      </w:rPr>
                      <m:t>2</m:t>
                    </m:r>
                  </m:sup>
                </m:sSup>
              </m:e>
            </m:mr>
            <m:mr>
              <m:e>
                <m:sSup>
                  <m:sSupPr>
                    <m:ctrlPr>
                      <w:rPr>
                        <w:rFonts w:ascii="Cambria Math" w:hAnsi="Cambria Math"/>
                      </w:rPr>
                    </m:ctrlPr>
                  </m:sSupPr>
                  <m:e>
                    <m:r>
                      <m:rPr>
                        <m:sty m:val="p"/>
                      </m:rPr>
                      <w:rPr>
                        <w:rFonts w:ascii="Cambria Math" w:hAnsi="Cambria Math"/>
                      </w:rPr>
                      <m:t>(</m:t>
                    </m:r>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e>
                  <m:sup>
                    <m:r>
                      <m:rPr>
                        <m:sty m:val="p"/>
                      </m:rPr>
                      <w:rPr>
                        <w:rFonts w:ascii="Cambria Math" w:hAnsi="Cambria Math"/>
                      </w:rPr>
                      <m:t>2</m:t>
                    </m:r>
                  </m:sup>
                </m:sSup>
              </m:e>
            </m:mr>
            <m:mr>
              <m:e>
                <m:sSup>
                  <m:sSupPr>
                    <m:ctrlPr>
                      <w:rPr>
                        <w:rFonts w:ascii="Cambria Math" w:hAnsi="Cambria Math"/>
                      </w:rPr>
                    </m:ctrlPr>
                  </m:sSupPr>
                  <m:e>
                    <m:r>
                      <m:rPr>
                        <m:sty m:val="p"/>
                      </m:rPr>
                      <w:rPr>
                        <w:rFonts w:ascii="Cambria Math" w:hAnsi="Cambria Math"/>
                      </w:rPr>
                      <m:t>(</m:t>
                    </m:r>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3</m:t>
                        </m:r>
                      </m:sub>
                    </m:sSub>
                  </m:e>
                  <m:sup>
                    <m:r>
                      <m:rPr>
                        <m:sty m:val="p"/>
                      </m:rPr>
                      <w:rPr>
                        <w:rFonts w:ascii="Cambria Math" w:hAnsi="Cambria Math"/>
                      </w:rPr>
                      <m:t>2</m:t>
                    </m:r>
                  </m:sup>
                </m:sSup>
              </m:e>
            </m:mr>
          </m:m>
        </m:oMath>
      </m:oMathPara>
    </w:p>
    <w:p w:rsidR="00263309" w:rsidRDefault="00263309" w:rsidP="00263309">
      <w:pPr>
        <w:pStyle w:val="a4"/>
        <w:spacing w:line="336" w:lineRule="auto"/>
        <w:ind w:firstLineChars="200" w:firstLine="480"/>
      </w:pPr>
      <w:r w:rsidRPr="001155F3">
        <w:t>第</w:t>
      </w:r>
      <w:r w:rsidR="003E11C6">
        <w:t>2</w:t>
      </w:r>
      <w:r w:rsidR="003E11C6">
        <w:rPr>
          <w:rFonts w:hint="eastAsia"/>
        </w:rPr>
        <w:t>，</w:t>
      </w:r>
      <w:r w:rsidR="003E11C6">
        <w:t>3</w:t>
      </w:r>
      <w:r w:rsidRPr="001155F3">
        <w:t>行的式子各自减去第</w:t>
      </w:r>
      <w:r w:rsidRPr="001155F3">
        <w:t>1</w:t>
      </w:r>
      <w:r w:rsidRPr="001155F3">
        <w:t>行式子，得到：</w:t>
      </w:r>
    </w:p>
    <w:p w:rsidR="00263309" w:rsidRPr="00A750AA" w:rsidRDefault="00816CB0" w:rsidP="00263309">
      <w:pPr>
        <w:pStyle w:val="a4"/>
        <w:spacing w:line="336" w:lineRule="auto"/>
        <w:ind w:firstLineChars="200" w:firstLine="480"/>
      </w:pPr>
      <m:oMathPara>
        <m:oMath>
          <m:m>
            <m:mPr>
              <m:mcs>
                <m:mc>
                  <m:mcPr>
                    <m:count m:val="1"/>
                    <m:mcJc m:val="center"/>
                  </m:mcPr>
                </m:mc>
              </m:mcs>
              <m:ctrlPr>
                <w:rPr>
                  <w:rFonts w:ascii="Cambria Math" w:hAnsi="Cambria Math"/>
                </w:rPr>
              </m:ctrlPr>
            </m:mPr>
            <m:mr>
              <m:e>
                <m:r>
                  <m:rPr>
                    <m:sty m:val="p"/>
                  </m:rPr>
                  <w:rPr>
                    <w:rFonts w:ascii="Cambria Math" w:hAnsi="Cambria Math"/>
                  </w:rPr>
                  <m:t>2</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d>
                <m:r>
                  <m:rPr>
                    <m:sty m:val="p"/>
                  </m:rPr>
                  <w:rPr>
                    <w:rFonts w:ascii="Cambria Math" w:hAnsi="Cambria Math"/>
                  </w:rPr>
                  <m:t>x+2</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e>
                </m:d>
                <m:r>
                  <m:rPr>
                    <m:sty m:val="p"/>
                  </m:rPr>
                  <w:rPr>
                    <w:rFonts w:ascii="Cambria Math" w:hAnsi="Cambria Math"/>
                  </w:rPr>
                  <m:t>y=</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mr>
            <m:mr>
              <m:e>
                <m:r>
                  <m:rPr>
                    <m:sty m:val="p"/>
                  </m:rPr>
                  <w:rPr>
                    <w:rFonts w:ascii="Cambria Math" w:hAnsi="Cambria Math"/>
                  </w:rPr>
                  <m:t>2(</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)x+2(</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r>
                  <m:rPr>
                    <m:sty m:val="p"/>
                  </m:rPr>
                  <w:rPr>
                    <w:rFonts w:ascii="Cambria Math" w:hAnsi="Cambria Math"/>
                  </w:rPr>
                  <m:t>)y=</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e>
            </m:mr>
          </m:m>
        </m:oMath>
      </m:oMathPara>
    </w:p>
    <w:p w:rsidR="00263309" w:rsidRDefault="00263309" w:rsidP="00263309">
      <w:pPr>
        <w:pStyle w:val="a4"/>
        <w:spacing w:line="336" w:lineRule="auto"/>
        <w:ind w:firstLineChars="200" w:firstLine="480"/>
      </w:pPr>
      <w:r>
        <w:rPr>
          <w:rFonts w:hint="eastAsia"/>
        </w:rPr>
        <w:t>其中</w:t>
      </w:r>
    </w:p>
    <w:p w:rsidR="00263309" w:rsidRPr="003C44AE" w:rsidRDefault="00816CB0" w:rsidP="00263309">
      <w:pPr>
        <w:pStyle w:val="a4"/>
        <w:spacing w:line="336" w:lineRule="auto"/>
        <w:ind w:firstLineChars="200" w:firstLine="480"/>
      </w:pPr>
      <m:oMathPara>
        <m:oMath>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sup>
                    <m:r>
                      <m:rPr>
                        <m:sty m:val="p"/>
                      </m:rPr>
                      <w:rPr>
                        <w:rFonts w:ascii="Cambria Math" w:hAnsi="Cambria Math"/>
                      </w:rPr>
                      <m:t>2</m:t>
                    </m:r>
                  </m:sup>
                </m:sSup>
              </m:e>
            </m:m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3</m:t>
                        </m:r>
                      </m:sub>
                    </m:sSub>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sup>
                    <m:r>
                      <m:rPr>
                        <m:sty m:val="p"/>
                      </m:rPr>
                      <w:rPr>
                        <w:rFonts w:ascii="Cambria Math" w:hAnsi="Cambria Math"/>
                      </w:rPr>
                      <m:t>2</m:t>
                    </m:r>
                  </m:sup>
                </m:sSup>
              </m:e>
            </m:mr>
          </m:m>
        </m:oMath>
      </m:oMathPara>
    </w:p>
    <w:p w:rsidR="00263309" w:rsidRDefault="00263309" w:rsidP="00263309">
      <w:pPr>
        <w:pStyle w:val="a4"/>
        <w:spacing w:line="336" w:lineRule="auto"/>
        <w:ind w:firstLineChars="200" w:firstLine="480"/>
      </w:pPr>
      <w:r w:rsidRPr="00CB3E75">
        <w:rPr>
          <w:rFonts w:hint="eastAsia"/>
        </w:rPr>
        <w:t>把这些式子转换为矩阵相乘的形式</w:t>
      </w:r>
    </w:p>
    <w:p w:rsidR="00263309" w:rsidRDefault="00816CB0" w:rsidP="00E33736">
      <w:pPr>
        <w:pStyle w:val="a4"/>
        <w:spacing w:line="336" w:lineRule="auto"/>
        <w:ind w:firstLineChars="200" w:firstLine="480"/>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d>
                  </m:e>
                  <m:e>
                    <m:r>
                      <m:rPr>
                        <m:sty m:val="p"/>
                      </m:rPr>
                      <w:rPr>
                        <w:rFonts w:ascii="Cambria Math" w:hAnsi="Cambria Math"/>
                      </w:rPr>
                      <m:t>2</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e>
                    </m:d>
                  </m:e>
                </m:mr>
                <m:mr>
                  <m:e>
                    <m:r>
                      <m:rPr>
                        <m:sty m:val="p"/>
                      </m:rPr>
                      <w:rPr>
                        <w:rFonts w:ascii="Cambria Math" w:hAnsi="Cambria Math"/>
                      </w:rPr>
                      <m:t>2(</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e>
                  <m:e>
                    <m:r>
                      <m:rPr>
                        <m:sty m:val="p"/>
                      </m:rPr>
                      <w:rPr>
                        <w:rFonts w:ascii="Cambria Math" w:hAnsi="Cambria Math"/>
                      </w:rPr>
                      <m:t>2(</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r>
                      <m:rPr>
                        <m:sty m:val="p"/>
                      </m:rPr>
                      <w:rPr>
                        <w:rFonts w:ascii="Cambria Math" w:hAnsi="Cambria Math"/>
                      </w:rPr>
                      <m:t>)</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m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e>
                </m:mr>
              </m:m>
            </m:e>
          </m:d>
        </m:oMath>
      </m:oMathPara>
    </w:p>
    <w:p w:rsidR="00584FEC" w:rsidRPr="009C06CE" w:rsidRDefault="00816CB0" w:rsidP="00584FEC">
      <w:pPr>
        <w:spacing w:line="300" w:lineRule="auto"/>
        <w:ind w:firstLine="420"/>
        <w:jc w:val="left"/>
        <w:rPr>
          <w:rFonts w:ascii="Times New Roman" w:hAnsi="Times New Roman" w:cs="Times New Roman"/>
          <w:noProof/>
        </w:rPr>
      </w:pPr>
      <m:oMathPara>
        <m:oMath>
          <m:d>
            <m:dPr>
              <m:begChr m:val="["/>
              <m:endChr m:val="]"/>
              <m:ctrlPr>
                <w:rPr>
                  <w:rFonts w:ascii="Cambria Math" w:hAnsi="Cambria Math" w:cs="Times New Roman"/>
                  <w:i/>
                  <w:noProof/>
                </w:rPr>
              </m:ctrlPr>
            </m:dPr>
            <m:e>
              <m:m>
                <m:mPr>
                  <m:mcs>
                    <m:mc>
                      <m:mcPr>
                        <m:count m:val="1"/>
                        <m:mcJc m:val="center"/>
                      </m:mcPr>
                    </m:mc>
                  </m:mcs>
                  <m:ctrlPr>
                    <w:rPr>
                      <w:rFonts w:ascii="Cambria Math" w:hAnsi="Cambria Math" w:cs="Times New Roman"/>
                      <w:i/>
                      <w:noProof/>
                    </w:rPr>
                  </m:ctrlPr>
                </m:mPr>
                <m:mr>
                  <m:e>
                    <m:r>
                      <m:rPr>
                        <m:sty m:val="p"/>
                      </m:rPr>
                      <w:rPr>
                        <w:rFonts w:ascii="Cambria Math" w:hAnsi="Cambria Math" w:cs="Times New Roman"/>
                        <w:noProof/>
                      </w:rPr>
                      <m:t>x</m:t>
                    </m:r>
                  </m:e>
                </m:mr>
                <m:mr>
                  <m:e>
                    <m:r>
                      <m:rPr>
                        <m:sty m:val="p"/>
                      </m:rPr>
                      <w:rPr>
                        <w:rFonts w:ascii="Cambria Math" w:hAnsi="Cambria Math" w:cs="Times New Roman"/>
                        <w:noProof/>
                      </w:rPr>
                      <m:t>y</m:t>
                    </m:r>
                  </m:e>
                </m:mr>
              </m:m>
            </m:e>
          </m:d>
          <m:r>
            <w:rPr>
              <w:rFonts w:ascii="Cambria Math" w:hAnsi="Cambria Math" w:cs="Times New Roman"/>
              <w:noProof/>
            </w:rPr>
            <m:t>=</m:t>
          </m:r>
          <m:sSup>
            <m:sSupPr>
              <m:ctrlPr>
                <w:rPr>
                  <w:rFonts w:ascii="Cambria Math" w:hAnsi="Cambria Math" w:cs="Times New Roman"/>
                  <w:noProof/>
                </w:rPr>
              </m:ctrlPr>
            </m:sSupPr>
            <m:e>
              <m:d>
                <m:dPr>
                  <m:begChr m:val="["/>
                  <m:endChr m:val="]"/>
                  <m:ctrlPr>
                    <w:rPr>
                      <w:rFonts w:ascii="Cambria Math" w:hAnsi="Cambria Math" w:cs="Times New Roman"/>
                      <w:noProof/>
                    </w:rPr>
                  </m:ctrlPr>
                </m:dPr>
                <m:e>
                  <m:m>
                    <m:mPr>
                      <m:mcs>
                        <m:mc>
                          <m:mcPr>
                            <m:count m:val="2"/>
                            <m:mcJc m:val="center"/>
                          </m:mcPr>
                        </m:mc>
                      </m:mcs>
                      <m:ctrlPr>
                        <w:rPr>
                          <w:rFonts w:ascii="Cambria Math" w:hAnsi="Cambria Math" w:cs="Times New Roman"/>
                          <w:i/>
                          <w:noProof/>
                        </w:rPr>
                      </m:ctrlPr>
                    </m:mPr>
                    <m:mr>
                      <m:e>
                        <m:r>
                          <m:rPr>
                            <m:sty m:val="p"/>
                          </m:rPr>
                          <w:rPr>
                            <w:rFonts w:ascii="Cambria Math" w:hAnsi="Cambria Math" w:cs="Times New Roman"/>
                            <w:noProof/>
                          </w:rPr>
                          <m:t>2</m:t>
                        </m:r>
                        <m:d>
                          <m:dPr>
                            <m:ctrlPr>
                              <w:rPr>
                                <w:rFonts w:ascii="Cambria Math" w:hAnsi="Cambria Math" w:cs="Times New Roman"/>
                                <w:noProof/>
                              </w:rPr>
                            </m:ctrlPr>
                          </m:dPr>
                          <m:e>
                            <m:sSub>
                              <m:sSubPr>
                                <m:ctrlPr>
                                  <w:rPr>
                                    <w:rFonts w:ascii="Cambria Math" w:hAnsi="Cambria Math" w:cs="Times New Roman"/>
                                    <w:noProof/>
                                  </w:rPr>
                                </m:ctrlPr>
                              </m:sSubPr>
                              <m:e>
                                <m:r>
                                  <m:rPr>
                                    <m:sty m:val="p"/>
                                  </m:rPr>
                                  <w:rPr>
                                    <w:rFonts w:ascii="Cambria Math" w:hAnsi="Cambria Math" w:cs="Times New Roman"/>
                                    <w:noProof/>
                                  </w:rPr>
                                  <m:t>x</m:t>
                                </m:r>
                              </m:e>
                              <m:sub>
                                <m:r>
                                  <w:rPr>
                                    <w:rFonts w:ascii="Cambria Math" w:hAnsi="Cambria Math" w:cs="Times New Roman"/>
                                    <w:noProof/>
                                  </w:rPr>
                                  <m:t>1</m:t>
                                </m:r>
                              </m:sub>
                            </m:sSub>
                            <m:r>
                              <m:rPr>
                                <m:sty m:val="p"/>
                              </m:rPr>
                              <w:rPr>
                                <w:rFonts w:ascii="Cambria Math" w:hAnsi="Cambria Math" w:cs="Times New Roman"/>
                                <w:noProof/>
                              </w:rPr>
                              <m:t>-</m:t>
                            </m:r>
                            <m:sSub>
                              <m:sSubPr>
                                <m:ctrlPr>
                                  <w:rPr>
                                    <w:rFonts w:ascii="Cambria Math" w:hAnsi="Cambria Math" w:cs="Times New Roman"/>
                                    <w:noProof/>
                                  </w:rPr>
                                </m:ctrlPr>
                              </m:sSubPr>
                              <m:e>
                                <m:r>
                                  <m:rPr>
                                    <m:sty m:val="p"/>
                                  </m:rPr>
                                  <w:rPr>
                                    <w:rFonts w:ascii="Cambria Math" w:hAnsi="Cambria Math" w:cs="Times New Roman"/>
                                    <w:noProof/>
                                  </w:rPr>
                                  <m:t>x</m:t>
                                </m:r>
                              </m:e>
                              <m:sub>
                                <m:r>
                                  <w:rPr>
                                    <w:rFonts w:ascii="Cambria Math" w:hAnsi="Cambria Math" w:cs="Times New Roman"/>
                                    <w:noProof/>
                                  </w:rPr>
                                  <m:t>2</m:t>
                                </m:r>
                              </m:sub>
                            </m:sSub>
                            <m:ctrlPr>
                              <w:rPr>
                                <w:rFonts w:ascii="Cambria Math" w:hAnsi="Cambria Math" w:cs="Times New Roman"/>
                                <w:i/>
                                <w:noProof/>
                              </w:rPr>
                            </m:ctrlPr>
                          </m:e>
                        </m:d>
                      </m:e>
                      <m:e>
                        <m:r>
                          <m:rPr>
                            <m:sty m:val="p"/>
                          </m:rPr>
                          <w:rPr>
                            <w:rFonts w:ascii="Cambria Math" w:hAnsi="Cambria Math" w:cs="Times New Roman"/>
                            <w:noProof/>
                          </w:rPr>
                          <m:t>2</m:t>
                        </m:r>
                        <m:d>
                          <m:dPr>
                            <m:ctrlPr>
                              <w:rPr>
                                <w:rFonts w:ascii="Cambria Math" w:hAnsi="Cambria Math" w:cs="Times New Roman"/>
                                <w:noProof/>
                              </w:rPr>
                            </m:ctrlPr>
                          </m:dPr>
                          <m:e>
                            <m:sSub>
                              <m:sSubPr>
                                <m:ctrlPr>
                                  <w:rPr>
                                    <w:rFonts w:ascii="Cambria Math" w:hAnsi="Cambria Math" w:cs="Times New Roman"/>
                                    <w:noProof/>
                                  </w:rPr>
                                </m:ctrlPr>
                              </m:sSubPr>
                              <m:e>
                                <m:r>
                                  <m:rPr>
                                    <m:sty m:val="p"/>
                                  </m:rPr>
                                  <w:rPr>
                                    <w:rFonts w:ascii="Cambria Math" w:hAnsi="Cambria Math" w:cs="Times New Roman"/>
                                    <w:noProof/>
                                  </w:rPr>
                                  <m:t>y</m:t>
                                </m:r>
                              </m:e>
                              <m:sub>
                                <m:r>
                                  <w:rPr>
                                    <w:rFonts w:ascii="Cambria Math" w:hAnsi="Cambria Math" w:cs="Times New Roman"/>
                                    <w:noProof/>
                                  </w:rPr>
                                  <m:t>1</m:t>
                                </m:r>
                              </m:sub>
                            </m:sSub>
                            <m:r>
                              <m:rPr>
                                <m:sty m:val="p"/>
                              </m:rPr>
                              <w:rPr>
                                <w:rFonts w:ascii="Cambria Math" w:hAnsi="Cambria Math" w:cs="Times New Roman"/>
                                <w:noProof/>
                              </w:rPr>
                              <m:t>-</m:t>
                            </m:r>
                            <m:sSub>
                              <m:sSubPr>
                                <m:ctrlPr>
                                  <w:rPr>
                                    <w:rFonts w:ascii="Cambria Math" w:hAnsi="Cambria Math" w:cs="Times New Roman"/>
                                    <w:noProof/>
                                  </w:rPr>
                                </m:ctrlPr>
                              </m:sSubPr>
                              <m:e>
                                <m:r>
                                  <m:rPr>
                                    <m:sty m:val="p"/>
                                  </m:rPr>
                                  <w:rPr>
                                    <w:rFonts w:ascii="Cambria Math" w:hAnsi="Cambria Math" w:cs="Times New Roman"/>
                                    <w:noProof/>
                                  </w:rPr>
                                  <m:t>y</m:t>
                                </m:r>
                              </m:e>
                              <m:sub>
                                <m:r>
                                  <w:rPr>
                                    <w:rFonts w:ascii="Cambria Math" w:hAnsi="Cambria Math" w:cs="Times New Roman"/>
                                    <w:noProof/>
                                  </w:rPr>
                                  <m:t>2</m:t>
                                </m:r>
                              </m:sub>
                            </m:sSub>
                            <m:ctrlPr>
                              <w:rPr>
                                <w:rFonts w:ascii="Cambria Math" w:hAnsi="Cambria Math" w:cs="Times New Roman"/>
                                <w:i/>
                                <w:noProof/>
                              </w:rPr>
                            </m:ctrlPr>
                          </m:e>
                        </m:d>
                      </m:e>
                    </m:mr>
                    <m:mr>
                      <m:e>
                        <m:r>
                          <m:rPr>
                            <m:sty m:val="p"/>
                          </m:rPr>
                          <w:rPr>
                            <w:rFonts w:ascii="Cambria Math" w:hAnsi="Cambria Math" w:cs="Times New Roman"/>
                            <w:noProof/>
                          </w:rPr>
                          <m:t>2(</m:t>
                        </m:r>
                        <m:sSub>
                          <m:sSubPr>
                            <m:ctrlPr>
                              <w:rPr>
                                <w:rFonts w:ascii="Cambria Math" w:hAnsi="Cambria Math" w:cs="Times New Roman"/>
                                <w:noProof/>
                              </w:rPr>
                            </m:ctrlPr>
                          </m:sSubPr>
                          <m:e>
                            <m:r>
                              <m:rPr>
                                <m:sty m:val="p"/>
                              </m:rPr>
                              <w:rPr>
                                <w:rFonts w:ascii="Cambria Math" w:hAnsi="Cambria Math" w:cs="Times New Roman"/>
                                <w:noProof/>
                              </w:rPr>
                              <m:t>x</m:t>
                            </m:r>
                          </m:e>
                          <m:sub>
                            <m:r>
                              <w:rPr>
                                <w:rFonts w:ascii="Cambria Math" w:hAnsi="Cambria Math" w:cs="Times New Roman"/>
                                <w:noProof/>
                              </w:rPr>
                              <m:t>1</m:t>
                            </m:r>
                          </m:sub>
                        </m:sSub>
                        <m:r>
                          <m:rPr>
                            <m:sty m:val="p"/>
                          </m:rPr>
                          <w:rPr>
                            <w:rFonts w:ascii="Cambria Math" w:hAnsi="Cambria Math" w:cs="Times New Roman"/>
                            <w:noProof/>
                          </w:rPr>
                          <m:t>-</m:t>
                        </m:r>
                        <m:sSub>
                          <m:sSubPr>
                            <m:ctrlPr>
                              <w:rPr>
                                <w:rFonts w:ascii="Cambria Math" w:hAnsi="Cambria Math" w:cs="Times New Roman"/>
                                <w:noProof/>
                              </w:rPr>
                            </m:ctrlPr>
                          </m:sSubPr>
                          <m:e>
                            <m:r>
                              <m:rPr>
                                <m:sty m:val="p"/>
                              </m:rPr>
                              <w:rPr>
                                <w:rFonts w:ascii="Cambria Math" w:hAnsi="Cambria Math" w:cs="Times New Roman"/>
                                <w:noProof/>
                              </w:rPr>
                              <m:t>x</m:t>
                            </m:r>
                          </m:e>
                          <m:sub>
                            <m:r>
                              <w:rPr>
                                <w:rFonts w:ascii="Cambria Math" w:hAnsi="Cambria Math" w:cs="Times New Roman"/>
                                <w:noProof/>
                              </w:rPr>
                              <m:t>3</m:t>
                            </m:r>
                          </m:sub>
                        </m:sSub>
                        <m:r>
                          <w:rPr>
                            <w:rFonts w:ascii="Cambria Math" w:hAnsi="Cambria Math" w:cs="Times New Roman"/>
                            <w:noProof/>
                          </w:rPr>
                          <m:t>)</m:t>
                        </m:r>
                      </m:e>
                      <m:e>
                        <m:r>
                          <m:rPr>
                            <m:sty m:val="p"/>
                          </m:rPr>
                          <w:rPr>
                            <w:rFonts w:ascii="Cambria Math" w:hAnsi="Cambria Math" w:cs="Times New Roman"/>
                            <w:noProof/>
                          </w:rPr>
                          <m:t>2(</m:t>
                        </m:r>
                        <m:sSub>
                          <m:sSubPr>
                            <m:ctrlPr>
                              <w:rPr>
                                <w:rFonts w:ascii="Cambria Math" w:hAnsi="Cambria Math" w:cs="Times New Roman"/>
                                <w:noProof/>
                              </w:rPr>
                            </m:ctrlPr>
                          </m:sSubPr>
                          <m:e>
                            <m:r>
                              <m:rPr>
                                <m:sty m:val="p"/>
                              </m:rPr>
                              <w:rPr>
                                <w:rFonts w:ascii="Cambria Math" w:hAnsi="Cambria Math" w:cs="Times New Roman"/>
                                <w:noProof/>
                              </w:rPr>
                              <m:t>y</m:t>
                            </m:r>
                          </m:e>
                          <m:sub>
                            <m:r>
                              <w:rPr>
                                <w:rFonts w:ascii="Cambria Math" w:hAnsi="Cambria Math" w:cs="Times New Roman"/>
                                <w:noProof/>
                              </w:rPr>
                              <m:t>1</m:t>
                            </m:r>
                          </m:sub>
                        </m:sSub>
                        <m:r>
                          <m:rPr>
                            <m:sty m:val="p"/>
                          </m:rPr>
                          <w:rPr>
                            <w:rFonts w:ascii="Cambria Math" w:hAnsi="Cambria Math" w:cs="Times New Roman"/>
                            <w:noProof/>
                          </w:rPr>
                          <m:t>-</m:t>
                        </m:r>
                        <m:sSub>
                          <m:sSubPr>
                            <m:ctrlPr>
                              <w:rPr>
                                <w:rFonts w:ascii="Cambria Math" w:hAnsi="Cambria Math" w:cs="Times New Roman"/>
                                <w:noProof/>
                              </w:rPr>
                            </m:ctrlPr>
                          </m:sSubPr>
                          <m:e>
                            <m:r>
                              <m:rPr>
                                <m:sty m:val="p"/>
                              </m:rPr>
                              <w:rPr>
                                <w:rFonts w:ascii="Cambria Math" w:hAnsi="Cambria Math" w:cs="Times New Roman"/>
                                <w:noProof/>
                              </w:rPr>
                              <m:t>y</m:t>
                            </m:r>
                          </m:e>
                          <m:sub>
                            <m:r>
                              <w:rPr>
                                <w:rFonts w:ascii="Cambria Math" w:hAnsi="Cambria Math" w:cs="Times New Roman"/>
                                <w:noProof/>
                              </w:rPr>
                              <m:t>3</m:t>
                            </m:r>
                          </m:sub>
                        </m:sSub>
                        <m:r>
                          <w:rPr>
                            <w:rFonts w:ascii="Cambria Math" w:hAnsi="Cambria Math" w:cs="Times New Roman"/>
                            <w:noProof/>
                          </w:rPr>
                          <m:t>)</m:t>
                        </m:r>
                      </m:e>
                    </m:mr>
                  </m:m>
                </m:e>
              </m:d>
            </m:e>
            <m:sup>
              <m:r>
                <w:rPr>
                  <w:rFonts w:ascii="Cambria Math" w:hAnsi="Cambria Math" w:cs="Times New Roman"/>
                  <w:noProof/>
                </w:rPr>
                <m:t>-1</m:t>
              </m:r>
            </m:sup>
          </m:sSup>
          <m:d>
            <m:dPr>
              <m:begChr m:val="["/>
              <m:endChr m:val="]"/>
              <m:ctrlPr>
                <w:rPr>
                  <w:rFonts w:ascii="Cambria Math" w:hAnsi="Cambria Math" w:cs="Times New Roman"/>
                  <w:i/>
                  <w:noProof/>
                </w:rPr>
              </m:ctrlPr>
            </m:dPr>
            <m:e>
              <m:m>
                <m:mPr>
                  <m:mcs>
                    <m:mc>
                      <m:mcPr>
                        <m:count m:val="1"/>
                        <m:mcJc m:val="center"/>
                      </m:mcPr>
                    </m:mc>
                  </m:mcs>
                  <m:ctrlPr>
                    <w:rPr>
                      <w:rFonts w:ascii="Cambria Math" w:hAnsi="Cambria Math" w:cs="Times New Roman"/>
                      <w:i/>
                      <w:noProof/>
                    </w:rPr>
                  </m:ctrlPr>
                </m:mPr>
                <m:mr>
                  <m:e>
                    <m:sSub>
                      <m:sSubPr>
                        <m:ctrlPr>
                          <w:rPr>
                            <w:rFonts w:ascii="Cambria Math" w:hAnsi="Cambria Math" w:cs="Times New Roman"/>
                            <w:noProof/>
                          </w:rPr>
                        </m:ctrlPr>
                      </m:sSubPr>
                      <m:e>
                        <m:r>
                          <m:rPr>
                            <m:sty m:val="p"/>
                          </m:rPr>
                          <w:rPr>
                            <w:rFonts w:ascii="Cambria Math" w:hAnsi="Cambria Math" w:cs="Times New Roman"/>
                            <w:noProof/>
                          </w:rPr>
                          <m:t>λ</m:t>
                        </m:r>
                      </m:e>
                      <m:sub>
                        <m:r>
                          <w:rPr>
                            <w:rFonts w:ascii="Cambria Math" w:hAnsi="Cambria Math" w:cs="Times New Roman"/>
                            <w:noProof/>
                          </w:rPr>
                          <m:t>1</m:t>
                        </m:r>
                      </m:sub>
                    </m:sSub>
                  </m:e>
                </m:mr>
                <m:mr>
                  <m:e>
                    <m:sSub>
                      <m:sSubPr>
                        <m:ctrlPr>
                          <w:rPr>
                            <w:rFonts w:ascii="Cambria Math" w:hAnsi="Cambria Math" w:cs="Times New Roman"/>
                            <w:noProof/>
                          </w:rPr>
                        </m:ctrlPr>
                      </m:sSubPr>
                      <m:e>
                        <m:r>
                          <m:rPr>
                            <m:sty m:val="p"/>
                          </m:rPr>
                          <w:rPr>
                            <w:rFonts w:ascii="Cambria Math" w:hAnsi="Cambria Math" w:cs="Times New Roman"/>
                            <w:noProof/>
                          </w:rPr>
                          <m:t>λ</m:t>
                        </m:r>
                      </m:e>
                      <m:sub>
                        <m:r>
                          <w:rPr>
                            <w:rFonts w:ascii="Cambria Math" w:hAnsi="Cambria Math" w:cs="Times New Roman"/>
                            <w:noProof/>
                          </w:rPr>
                          <m:t>2</m:t>
                        </m:r>
                      </m:sub>
                    </m:sSub>
                  </m:e>
                </m:mr>
              </m:m>
            </m:e>
          </m:d>
        </m:oMath>
      </m:oMathPara>
    </w:p>
    <w:p w:rsidR="00E33736" w:rsidRDefault="00E33736" w:rsidP="006E1673">
      <w:pPr>
        <w:pStyle w:val="a4"/>
        <w:spacing w:line="336" w:lineRule="auto"/>
        <w:ind w:firstLineChars="200" w:firstLine="480"/>
        <w:rPr>
          <w:noProof/>
        </w:rPr>
      </w:pPr>
      <w:r w:rsidRPr="00E33736">
        <w:rPr>
          <w:rFonts w:hint="eastAsia"/>
        </w:rPr>
        <w:t>最终得到标签坐标</w:t>
      </w:r>
      <w:r w:rsidRPr="00A750AA">
        <w:rPr>
          <w:rFonts w:hint="eastAsia"/>
          <w:noProof/>
        </w:rPr>
        <w:t>（</w:t>
      </w:r>
      <w:r w:rsidRPr="00A750AA">
        <w:rPr>
          <w:rFonts w:hint="eastAsia"/>
          <w:noProof/>
        </w:rPr>
        <w:t>x</w:t>
      </w:r>
      <w:r w:rsidRPr="00A750AA">
        <w:rPr>
          <w:rFonts w:hint="eastAsia"/>
          <w:noProof/>
        </w:rPr>
        <w:t>，</w:t>
      </w:r>
      <w:r w:rsidRPr="00A750AA">
        <w:rPr>
          <w:rFonts w:hint="eastAsia"/>
          <w:noProof/>
        </w:rPr>
        <w:t>y</w:t>
      </w:r>
      <w:r w:rsidRPr="00A750AA">
        <w:rPr>
          <w:rFonts w:hint="eastAsia"/>
          <w:noProof/>
        </w:rPr>
        <w:t>）</w:t>
      </w:r>
      <w:r w:rsidR="006E1673">
        <w:rPr>
          <w:rFonts w:hint="eastAsia"/>
          <w:noProof/>
        </w:rPr>
        <w:t>。</w:t>
      </w:r>
    </w:p>
    <w:p w:rsidR="006E1673" w:rsidRPr="006E1673" w:rsidRDefault="006E1673" w:rsidP="006E1673">
      <w:pPr>
        <w:pStyle w:val="a4"/>
        <w:spacing w:line="336" w:lineRule="auto"/>
        <w:ind w:firstLineChars="200" w:firstLine="480"/>
      </w:pPr>
    </w:p>
    <w:p w:rsidR="00E33736" w:rsidRPr="006D10D0" w:rsidRDefault="006E1673" w:rsidP="00E33736">
      <w:pPr>
        <w:spacing w:line="300" w:lineRule="auto"/>
        <w:jc w:val="left"/>
        <w:rPr>
          <w:rFonts w:ascii="宋体" w:eastAsia="宋体" w:hAnsi="宋体" w:cs="Times New Roman"/>
          <w:b/>
          <w:noProof/>
          <w:sz w:val="24"/>
        </w:rPr>
      </w:pPr>
      <w:r>
        <w:rPr>
          <w:rFonts w:ascii="宋体" w:eastAsia="宋体" w:hAnsi="宋体" w:cs="Times New Roman" w:hint="eastAsia"/>
          <w:b/>
          <w:noProof/>
          <w:sz w:val="24"/>
        </w:rPr>
        <w:t xml:space="preserve">2.3 </w:t>
      </w:r>
      <w:r w:rsidR="00E33736" w:rsidRPr="006D10D0">
        <w:rPr>
          <w:rFonts w:ascii="宋体" w:eastAsia="宋体" w:hAnsi="宋体" w:cs="Times New Roman" w:hint="eastAsia"/>
          <w:b/>
          <w:noProof/>
          <w:sz w:val="24"/>
        </w:rPr>
        <w:t>四基站一标签的二维</w:t>
      </w:r>
      <w:r w:rsidR="00B848EB">
        <w:rPr>
          <w:rFonts w:ascii="宋体" w:eastAsia="宋体" w:hAnsi="宋体" w:cs="Times New Roman" w:hint="eastAsia"/>
          <w:b/>
          <w:noProof/>
          <w:sz w:val="24"/>
        </w:rPr>
        <w:t>坐标</w:t>
      </w:r>
      <w:r w:rsidR="00E33736" w:rsidRPr="006D10D0">
        <w:rPr>
          <w:rFonts w:ascii="宋体" w:eastAsia="宋体" w:hAnsi="宋体" w:cs="Times New Roman" w:hint="eastAsia"/>
          <w:b/>
          <w:noProof/>
          <w:sz w:val="24"/>
        </w:rPr>
        <w:t>计算</w:t>
      </w:r>
    </w:p>
    <w:p w:rsidR="00584FEC" w:rsidRDefault="00E33736" w:rsidP="00E33736">
      <w:pPr>
        <w:pStyle w:val="a4"/>
        <w:spacing w:line="336" w:lineRule="auto"/>
        <w:ind w:firstLineChars="0" w:firstLine="420"/>
        <w:rPr>
          <w:noProof/>
        </w:rPr>
      </w:pPr>
      <w:r>
        <w:rPr>
          <w:rFonts w:hint="eastAsia"/>
          <w:noProof/>
        </w:rPr>
        <w:t>先布置好四个基站</w:t>
      </w:r>
      <w:r>
        <w:rPr>
          <w:rFonts w:hint="eastAsia"/>
          <w:noProof/>
        </w:rPr>
        <w:t>ABCD</w:t>
      </w:r>
      <w:r>
        <w:rPr>
          <w:rFonts w:hint="eastAsia"/>
          <w:noProof/>
        </w:rPr>
        <w:t>的位置，</w:t>
      </w:r>
      <w:r w:rsidRPr="00A750AA">
        <w:rPr>
          <w:rFonts w:hint="eastAsia"/>
          <w:noProof/>
        </w:rPr>
        <w:t>假设基站</w:t>
      </w:r>
      <w:r w:rsidRPr="00A750AA">
        <w:rPr>
          <w:rFonts w:hint="eastAsia"/>
          <w:noProof/>
        </w:rPr>
        <w:t>A</w:t>
      </w:r>
      <w:r w:rsidRPr="00A750AA">
        <w:rPr>
          <w:rFonts w:hint="eastAsia"/>
          <w:noProof/>
        </w:rPr>
        <w:t>的坐标为（</w:t>
      </w:r>
      <w:r w:rsidRPr="00A750AA">
        <w:rPr>
          <w:rFonts w:hint="eastAsia"/>
          <w:noProof/>
        </w:rPr>
        <w:t>x1</w:t>
      </w:r>
      <w:r w:rsidRPr="00A750AA">
        <w:rPr>
          <w:rFonts w:hint="eastAsia"/>
          <w:noProof/>
        </w:rPr>
        <w:t>，</w:t>
      </w:r>
      <w:r w:rsidRPr="00A750AA">
        <w:rPr>
          <w:rFonts w:hint="eastAsia"/>
          <w:noProof/>
        </w:rPr>
        <w:t>y1</w:t>
      </w:r>
      <w:r w:rsidRPr="00A750AA">
        <w:rPr>
          <w:rFonts w:hint="eastAsia"/>
          <w:noProof/>
        </w:rPr>
        <w:t>），基站</w:t>
      </w:r>
      <w:r w:rsidRPr="00A750AA">
        <w:rPr>
          <w:rFonts w:hint="eastAsia"/>
          <w:noProof/>
        </w:rPr>
        <w:t>B</w:t>
      </w:r>
      <w:r w:rsidRPr="00A750AA">
        <w:rPr>
          <w:rFonts w:hint="eastAsia"/>
          <w:noProof/>
        </w:rPr>
        <w:t>的坐标为（</w:t>
      </w:r>
      <w:r w:rsidRPr="00A750AA">
        <w:rPr>
          <w:rFonts w:hint="eastAsia"/>
          <w:noProof/>
        </w:rPr>
        <w:t>x2</w:t>
      </w:r>
      <w:r w:rsidRPr="00A750AA">
        <w:rPr>
          <w:rFonts w:hint="eastAsia"/>
          <w:noProof/>
        </w:rPr>
        <w:t>，</w:t>
      </w:r>
      <w:r w:rsidRPr="00A750AA">
        <w:rPr>
          <w:rFonts w:hint="eastAsia"/>
          <w:noProof/>
        </w:rPr>
        <w:t>y2</w:t>
      </w:r>
      <w:r w:rsidRPr="00A750AA">
        <w:rPr>
          <w:rFonts w:hint="eastAsia"/>
          <w:noProof/>
        </w:rPr>
        <w:t>），基站</w:t>
      </w:r>
      <w:r w:rsidRPr="00A750AA">
        <w:rPr>
          <w:rFonts w:hint="eastAsia"/>
          <w:noProof/>
        </w:rPr>
        <w:t>C</w:t>
      </w:r>
      <w:r w:rsidRPr="00A750AA">
        <w:rPr>
          <w:rFonts w:hint="eastAsia"/>
          <w:noProof/>
        </w:rPr>
        <w:t>的坐标为（</w:t>
      </w:r>
      <w:r w:rsidRPr="00A750AA">
        <w:rPr>
          <w:rFonts w:hint="eastAsia"/>
          <w:noProof/>
        </w:rPr>
        <w:t>x3</w:t>
      </w:r>
      <w:r w:rsidRPr="00A750AA">
        <w:rPr>
          <w:rFonts w:hint="eastAsia"/>
          <w:noProof/>
        </w:rPr>
        <w:t>，</w:t>
      </w:r>
      <w:r w:rsidRPr="00A750AA">
        <w:rPr>
          <w:rFonts w:hint="eastAsia"/>
          <w:noProof/>
        </w:rPr>
        <w:t>y3</w:t>
      </w:r>
      <w:r w:rsidRPr="00A750AA">
        <w:rPr>
          <w:rFonts w:hint="eastAsia"/>
          <w:noProof/>
        </w:rPr>
        <w:t>）</w:t>
      </w:r>
      <w:r w:rsidR="003E11C6">
        <w:rPr>
          <w:rFonts w:hint="eastAsia"/>
          <w:noProof/>
        </w:rPr>
        <w:t>，</w:t>
      </w:r>
      <w:r w:rsidRPr="00A750AA">
        <w:rPr>
          <w:rFonts w:hint="eastAsia"/>
          <w:noProof/>
        </w:rPr>
        <w:t>基站</w:t>
      </w:r>
      <w:r w:rsidRPr="00A750AA">
        <w:rPr>
          <w:rFonts w:hint="eastAsia"/>
          <w:noProof/>
        </w:rPr>
        <w:t>D</w:t>
      </w:r>
      <w:r w:rsidRPr="00A750AA">
        <w:rPr>
          <w:rFonts w:hint="eastAsia"/>
          <w:noProof/>
        </w:rPr>
        <w:t>的坐标为（</w:t>
      </w:r>
      <w:r w:rsidRPr="00A750AA">
        <w:rPr>
          <w:rFonts w:hint="eastAsia"/>
          <w:noProof/>
        </w:rPr>
        <w:t>x4</w:t>
      </w:r>
      <w:r w:rsidRPr="00A750AA">
        <w:rPr>
          <w:rFonts w:hint="eastAsia"/>
          <w:noProof/>
        </w:rPr>
        <w:t>，</w:t>
      </w:r>
      <w:r w:rsidRPr="00A750AA">
        <w:rPr>
          <w:rFonts w:hint="eastAsia"/>
          <w:noProof/>
        </w:rPr>
        <w:t>y4</w:t>
      </w:r>
      <w:r w:rsidRPr="00A750AA">
        <w:rPr>
          <w:rFonts w:hint="eastAsia"/>
          <w:noProof/>
        </w:rPr>
        <w:t>）</w:t>
      </w:r>
      <w:r w:rsidRPr="00A750AA">
        <w:rPr>
          <w:rFonts w:hint="eastAsia"/>
          <w:noProof/>
        </w:rPr>
        <w:t>,</w:t>
      </w:r>
      <w:r>
        <w:rPr>
          <w:rFonts w:hint="eastAsia"/>
          <w:noProof/>
        </w:rPr>
        <w:t>先分别以其中三个基站为基准，运用</w:t>
      </w:r>
      <w:r w:rsidRPr="00E33736">
        <w:rPr>
          <w:noProof/>
        </w:rPr>
        <w:t>UWB</w:t>
      </w:r>
      <w:r w:rsidRPr="00E33736">
        <w:rPr>
          <w:noProof/>
        </w:rPr>
        <w:t>三角定位算法</w:t>
      </w:r>
      <w:r>
        <w:rPr>
          <w:rFonts w:hint="eastAsia"/>
          <w:noProof/>
        </w:rPr>
        <w:t>求取标签坐标，最后对四组坐标值求平均得到最终的标签坐标</w:t>
      </w:r>
      <w:r w:rsidRPr="00A750AA">
        <w:rPr>
          <w:rFonts w:hint="eastAsia"/>
          <w:noProof/>
        </w:rPr>
        <w:t>（</w:t>
      </w:r>
      <w:r w:rsidRPr="00A750AA">
        <w:rPr>
          <w:rFonts w:hint="eastAsia"/>
          <w:noProof/>
        </w:rPr>
        <w:t>x</w:t>
      </w:r>
      <w:r w:rsidRPr="00A750AA">
        <w:rPr>
          <w:rFonts w:hint="eastAsia"/>
          <w:noProof/>
        </w:rPr>
        <w:t>，</w:t>
      </w:r>
      <w:r w:rsidRPr="00A750AA">
        <w:rPr>
          <w:rFonts w:hint="eastAsia"/>
          <w:noProof/>
        </w:rPr>
        <w:t>y</w:t>
      </w:r>
      <w:r w:rsidRPr="00A750AA">
        <w:rPr>
          <w:rFonts w:hint="eastAsia"/>
          <w:noProof/>
        </w:rPr>
        <w:t>）</w:t>
      </w:r>
      <w:r>
        <w:rPr>
          <w:rFonts w:hint="eastAsia"/>
          <w:noProof/>
        </w:rPr>
        <w:t>。</w:t>
      </w:r>
    </w:p>
    <w:p w:rsidR="00BE3174" w:rsidRPr="00263309" w:rsidRDefault="00BE3174" w:rsidP="00E33736">
      <w:pPr>
        <w:pStyle w:val="a4"/>
        <w:spacing w:line="336" w:lineRule="auto"/>
        <w:ind w:firstLineChars="0" w:firstLine="420"/>
      </w:pPr>
    </w:p>
    <w:p w:rsidR="00136DA0" w:rsidRPr="00263309" w:rsidRDefault="00D95409" w:rsidP="00D95409">
      <w:pPr>
        <w:pStyle w:val="a4"/>
        <w:spacing w:line="336" w:lineRule="auto"/>
        <w:ind w:firstLineChars="200" w:firstLine="480"/>
        <w:jc w:val="center"/>
      </w:pPr>
      <w:r>
        <w:object w:dxaOrig="5986" w:dyaOrig="3211">
          <v:shape id="_x0000_i1026" type="#_x0000_t75" style="width:300pt;height:161pt" o:ole="">
            <v:imagedata r:id="rId14" o:title=""/>
          </v:shape>
          <o:OLEObject Type="Embed" ProgID="Visio.Drawing.15" ShapeID="_x0000_i1026" DrawAspect="Content" ObjectID="_1651597370" r:id="rId15"/>
        </w:object>
      </w:r>
    </w:p>
    <w:p w:rsidR="00136DA0" w:rsidRPr="00922195" w:rsidRDefault="00136DA0" w:rsidP="00C2268E">
      <w:pPr>
        <w:pStyle w:val="a4"/>
        <w:spacing w:line="336" w:lineRule="auto"/>
        <w:ind w:firstLineChars="0" w:firstLine="0"/>
      </w:pPr>
    </w:p>
    <w:p w:rsidR="00C2268E" w:rsidRPr="006E1673" w:rsidRDefault="00C2268E" w:rsidP="006E1673">
      <w:pPr>
        <w:spacing w:line="300" w:lineRule="auto"/>
        <w:jc w:val="left"/>
        <w:rPr>
          <w:rFonts w:ascii="宋体" w:eastAsia="宋体" w:hAnsi="宋体"/>
          <w:b/>
          <w:sz w:val="28"/>
          <w:szCs w:val="28"/>
        </w:rPr>
      </w:pPr>
      <w:r w:rsidRPr="006E1673">
        <w:rPr>
          <w:rFonts w:ascii="宋体" w:eastAsia="宋体" w:hAnsi="宋体" w:hint="eastAsia"/>
          <w:b/>
          <w:sz w:val="28"/>
          <w:szCs w:val="28"/>
        </w:rPr>
        <w:t>三、实验设备</w:t>
      </w:r>
    </w:p>
    <w:p w:rsidR="00C2268E" w:rsidRPr="00B15E85" w:rsidRDefault="00C2268E" w:rsidP="00C2268E">
      <w:pPr>
        <w:pStyle w:val="a4"/>
        <w:spacing w:line="300" w:lineRule="auto"/>
        <w:ind w:firstLineChars="0" w:firstLine="0"/>
      </w:pPr>
      <w:r>
        <w:tab/>
      </w:r>
      <w:r w:rsidR="00B15E85" w:rsidRPr="00B15E85">
        <w:t>D-DWM-PG2.5</w:t>
      </w:r>
      <w:r w:rsidR="00B15E85">
        <w:rPr>
          <w:rFonts w:hint="eastAsia"/>
        </w:rPr>
        <w:t>模块</w:t>
      </w:r>
      <w:r w:rsidR="00B15E85">
        <w:rPr>
          <w:rFonts w:hint="eastAsia"/>
        </w:rPr>
        <w:t>*5</w:t>
      </w:r>
      <w:r w:rsidR="00B15E85">
        <w:rPr>
          <w:rFonts w:hint="eastAsia"/>
        </w:rPr>
        <w:t>、外置电源</w:t>
      </w:r>
      <w:r w:rsidR="00B15E85">
        <w:rPr>
          <w:rFonts w:hint="eastAsia"/>
        </w:rPr>
        <w:t>*5</w:t>
      </w:r>
      <w:r w:rsidR="00B15E85">
        <w:rPr>
          <w:rFonts w:hint="eastAsia"/>
        </w:rPr>
        <w:t>、</w:t>
      </w:r>
      <w:r w:rsidR="00B15E85" w:rsidRPr="00B15E85">
        <w:t>UWB</w:t>
      </w:r>
      <w:r w:rsidR="00B15E85" w:rsidRPr="00B15E85">
        <w:t>天线</w:t>
      </w:r>
      <w:r w:rsidR="00B15E85">
        <w:t>*5</w:t>
      </w:r>
      <w:r w:rsidR="008107F9">
        <w:t>、</w:t>
      </w:r>
      <w:r w:rsidR="008107F9">
        <w:rPr>
          <w:rFonts w:hint="eastAsia"/>
        </w:rPr>
        <w:t>连接线若干</w:t>
      </w:r>
      <w:r w:rsidR="00CB0CE4">
        <w:rPr>
          <w:rFonts w:hint="eastAsia"/>
        </w:rPr>
        <w:t>。</w:t>
      </w:r>
    </w:p>
    <w:p w:rsidR="00B15E85" w:rsidRDefault="00B15E85" w:rsidP="00C2268E">
      <w:pPr>
        <w:pStyle w:val="a4"/>
        <w:spacing w:line="300" w:lineRule="auto"/>
        <w:ind w:firstLineChars="0" w:firstLine="0"/>
      </w:pPr>
    </w:p>
    <w:p w:rsidR="00C2268E" w:rsidRPr="003E7309" w:rsidRDefault="00C2268E" w:rsidP="00C2268E">
      <w:pPr>
        <w:pStyle w:val="a4"/>
        <w:spacing w:line="300" w:lineRule="auto"/>
        <w:ind w:firstLineChars="0" w:firstLine="0"/>
        <w:rPr>
          <w:b/>
          <w:sz w:val="28"/>
          <w:szCs w:val="28"/>
        </w:rPr>
      </w:pPr>
      <w:r w:rsidRPr="003E7309">
        <w:rPr>
          <w:rFonts w:hint="eastAsia"/>
          <w:b/>
          <w:sz w:val="28"/>
          <w:szCs w:val="28"/>
        </w:rPr>
        <w:t>四、实验方法和要求</w:t>
      </w:r>
    </w:p>
    <w:p w:rsidR="007B1D8D" w:rsidRDefault="003E11C6" w:rsidP="003E11C6">
      <w:pPr>
        <w:pStyle w:val="a4"/>
        <w:spacing w:line="300" w:lineRule="auto"/>
        <w:ind w:firstLineChars="0" w:firstLine="480"/>
      </w:pPr>
      <w:r>
        <w:rPr>
          <w:rFonts w:ascii="宋体" w:hAnsi="宋体" w:hint="eastAsia"/>
          <w:b/>
          <w:noProof/>
        </w:rPr>
        <w:t>实验方法（</w:t>
      </w:r>
      <w:r w:rsidR="00154DD0" w:rsidRPr="006D10D0">
        <w:rPr>
          <w:rFonts w:ascii="宋体" w:hAnsi="宋体" w:hint="eastAsia"/>
          <w:b/>
          <w:noProof/>
        </w:rPr>
        <w:t>四基站一标签的</w:t>
      </w:r>
      <w:r w:rsidR="00154DD0">
        <w:rPr>
          <w:rFonts w:ascii="宋体" w:hAnsi="宋体" w:hint="eastAsia"/>
          <w:b/>
          <w:noProof/>
        </w:rPr>
        <w:t>静态</w:t>
      </w:r>
      <w:r w:rsidR="00154DD0" w:rsidRPr="006D10D0">
        <w:rPr>
          <w:rFonts w:ascii="宋体" w:hAnsi="宋体" w:hint="eastAsia"/>
          <w:b/>
          <w:noProof/>
        </w:rPr>
        <w:t>二维</w:t>
      </w:r>
      <w:r w:rsidR="00194ED9">
        <w:rPr>
          <w:rFonts w:ascii="宋体" w:hAnsi="宋体" w:hint="eastAsia"/>
          <w:b/>
          <w:noProof/>
        </w:rPr>
        <w:t>坐标</w:t>
      </w:r>
      <w:r w:rsidR="00154DD0" w:rsidRPr="006D10D0">
        <w:rPr>
          <w:rFonts w:ascii="宋体" w:hAnsi="宋体" w:hint="eastAsia"/>
          <w:b/>
          <w:noProof/>
        </w:rPr>
        <w:t>计算</w:t>
      </w:r>
      <w:r>
        <w:rPr>
          <w:rFonts w:ascii="宋体" w:hAnsi="宋体" w:hint="eastAsia"/>
          <w:b/>
          <w:noProof/>
        </w:rPr>
        <w:t>）：</w:t>
      </w:r>
      <w:r w:rsidR="007B1D8D">
        <w:rPr>
          <w:rFonts w:hint="eastAsia"/>
        </w:rPr>
        <w:t>在空旷区摆放好四个基站的位置，并分别记录下四个基站的实际坐标</w:t>
      </w:r>
      <w:r w:rsidR="00263DFB">
        <w:rPr>
          <w:rFonts w:hint="eastAsia"/>
        </w:rPr>
        <w:t>，将标签放置四个基站所围成的区域内，得到标签到四个基站</w:t>
      </w:r>
      <w:r w:rsidR="003C61A3">
        <w:rPr>
          <w:rFonts w:hint="eastAsia"/>
        </w:rPr>
        <w:t>距离</w:t>
      </w:r>
      <w:r w:rsidR="00263DFB">
        <w:rPr>
          <w:rFonts w:hint="eastAsia"/>
        </w:rPr>
        <w:t>的实际值</w:t>
      </w:r>
      <w:r w:rsidR="003C61A3">
        <w:rPr>
          <w:rFonts w:hint="eastAsia"/>
        </w:rPr>
        <w:t>以及标签的实际坐标</w:t>
      </w:r>
      <w:r w:rsidR="00263DFB">
        <w:rPr>
          <w:rFonts w:hint="eastAsia"/>
        </w:rPr>
        <w:t>。</w:t>
      </w:r>
    </w:p>
    <w:p w:rsidR="008979F7" w:rsidRPr="003E11C6" w:rsidRDefault="003E11C6" w:rsidP="003E11C6">
      <w:pPr>
        <w:pStyle w:val="a4"/>
        <w:spacing w:line="300" w:lineRule="auto"/>
        <w:ind w:firstLineChars="0" w:firstLine="480"/>
        <w:rPr>
          <w:b/>
        </w:rPr>
      </w:pPr>
      <w:r w:rsidRPr="003E11C6">
        <w:rPr>
          <w:rFonts w:hint="eastAsia"/>
          <w:b/>
        </w:rPr>
        <w:t>实验要求：</w:t>
      </w:r>
      <w:r>
        <w:rPr>
          <w:rFonts w:hint="eastAsia"/>
        </w:rPr>
        <w:t>（</w:t>
      </w:r>
      <w:r>
        <w:rPr>
          <w:rFonts w:hint="eastAsia"/>
        </w:rPr>
        <w:t>1</w:t>
      </w:r>
      <w:r>
        <w:rPr>
          <w:rFonts w:hint="eastAsia"/>
        </w:rPr>
        <w:t>）</w:t>
      </w:r>
      <w:r w:rsidR="00C2268E">
        <w:rPr>
          <w:rFonts w:hint="eastAsia"/>
        </w:rPr>
        <w:t>根据实验设备</w:t>
      </w:r>
      <w:r w:rsidR="00255B78">
        <w:rPr>
          <w:rFonts w:hint="eastAsia"/>
        </w:rPr>
        <w:t>测得的标签与基站之间的距离测量值，求出</w:t>
      </w:r>
      <w:r w:rsidR="000C2F57">
        <w:rPr>
          <w:rFonts w:hint="eastAsia"/>
        </w:rPr>
        <w:t>距</w:t>
      </w:r>
      <w:r w:rsidR="000C2F57">
        <w:rPr>
          <w:rFonts w:hint="eastAsia"/>
          <w:noProof/>
        </w:rPr>
        <w:t>离</w:t>
      </w:r>
      <w:r w:rsidR="000C2F57">
        <w:rPr>
          <w:noProof/>
        </w:rPr>
        <w:t>的</w:t>
      </w:r>
      <w:r w:rsidR="00255B78">
        <w:rPr>
          <w:rFonts w:hint="eastAsia"/>
          <w:noProof/>
        </w:rPr>
        <w:t>平均测量值，与已知距离</w:t>
      </w:r>
      <w:r w:rsidR="00F838F5">
        <w:rPr>
          <w:rFonts w:hint="eastAsia"/>
          <w:noProof/>
        </w:rPr>
        <w:t>的</w:t>
      </w:r>
      <w:r w:rsidR="00255B78">
        <w:rPr>
          <w:rFonts w:hint="eastAsia"/>
          <w:noProof/>
        </w:rPr>
        <w:t>实际值进行对比，求出测量误差</w:t>
      </w:r>
      <w:r w:rsidR="007C6289">
        <w:rPr>
          <w:rFonts w:hint="eastAsia"/>
          <w:noProof/>
        </w:rPr>
        <w:t>以及</w:t>
      </w:r>
      <w:r w:rsidR="007C6289" w:rsidRPr="00BE3174">
        <w:rPr>
          <w:rFonts w:hint="eastAsia"/>
          <w:noProof/>
        </w:rPr>
        <w:t>相对误差</w:t>
      </w:r>
      <w:r>
        <w:rPr>
          <w:rFonts w:hint="eastAsia"/>
          <w:noProof/>
        </w:rPr>
        <w:t>。（</w:t>
      </w:r>
      <w:r>
        <w:rPr>
          <w:rFonts w:hint="eastAsia"/>
          <w:noProof/>
        </w:rPr>
        <w:t>2</w:t>
      </w:r>
      <w:r>
        <w:rPr>
          <w:rFonts w:hint="eastAsia"/>
          <w:noProof/>
        </w:rPr>
        <w:t>）</w:t>
      </w:r>
      <w:r w:rsidR="009421DA">
        <w:rPr>
          <w:rFonts w:hint="eastAsia"/>
          <w:noProof/>
        </w:rPr>
        <w:t>根据实验设备测得的标签与基站之间的距离测量值，根据</w:t>
      </w:r>
      <w:r w:rsidR="009421DA">
        <w:rPr>
          <w:rFonts w:hint="eastAsia"/>
          <w:noProof/>
        </w:rPr>
        <w:t>UWB</w:t>
      </w:r>
      <w:r w:rsidR="009421DA">
        <w:rPr>
          <w:rFonts w:hint="eastAsia"/>
          <w:noProof/>
        </w:rPr>
        <w:t>三角定位算法求出标签的坐标，</w:t>
      </w:r>
      <w:r w:rsidR="008D0CC9">
        <w:rPr>
          <w:rFonts w:hint="eastAsia"/>
          <w:noProof/>
        </w:rPr>
        <w:t>将求得的标签的坐标取平均，再</w:t>
      </w:r>
      <w:r w:rsidR="009421DA">
        <w:rPr>
          <w:rFonts w:hint="eastAsia"/>
          <w:noProof/>
        </w:rPr>
        <w:t>与已知标签</w:t>
      </w:r>
      <w:r w:rsidR="00B7585F">
        <w:rPr>
          <w:rFonts w:hint="eastAsia"/>
          <w:noProof/>
        </w:rPr>
        <w:t>坐标的</w:t>
      </w:r>
      <w:r w:rsidR="009421DA">
        <w:rPr>
          <w:rFonts w:hint="eastAsia"/>
          <w:noProof/>
        </w:rPr>
        <w:t>实际值进行对比，求出测量误差</w:t>
      </w:r>
      <w:r w:rsidR="007C6289">
        <w:rPr>
          <w:rFonts w:hint="eastAsia"/>
          <w:noProof/>
        </w:rPr>
        <w:t>以及</w:t>
      </w:r>
      <w:r w:rsidR="007C6289" w:rsidRPr="00BE3174">
        <w:rPr>
          <w:rFonts w:hint="eastAsia"/>
          <w:noProof/>
        </w:rPr>
        <w:t>相对误差</w:t>
      </w:r>
      <w:r w:rsidR="009421DA">
        <w:rPr>
          <w:rFonts w:hint="eastAsia"/>
          <w:noProof/>
        </w:rPr>
        <w:t>。</w:t>
      </w:r>
      <w:r w:rsidR="00303F60">
        <w:rPr>
          <w:rFonts w:hint="eastAsia"/>
          <w:noProof/>
        </w:rPr>
        <w:t>（建议将</w:t>
      </w:r>
      <w:r w:rsidR="00303F60">
        <w:rPr>
          <w:rFonts w:hint="eastAsia"/>
          <w:noProof/>
        </w:rPr>
        <w:t>UWB</w:t>
      </w:r>
      <w:r w:rsidR="00303F60">
        <w:rPr>
          <w:rFonts w:hint="eastAsia"/>
          <w:noProof/>
        </w:rPr>
        <w:t>三角定位算法写成程序，方便带入数据进行计算）</w:t>
      </w:r>
      <w:r w:rsidR="003225F2">
        <w:rPr>
          <w:rFonts w:hint="eastAsia"/>
          <w:noProof/>
        </w:rPr>
        <w:t>。</w:t>
      </w:r>
    </w:p>
    <w:p w:rsidR="00BA4355" w:rsidRDefault="00BA4355" w:rsidP="00C2268E">
      <w:pPr>
        <w:pStyle w:val="a4"/>
        <w:spacing w:line="300" w:lineRule="auto"/>
        <w:ind w:firstLineChars="0" w:firstLine="0"/>
      </w:pPr>
    </w:p>
    <w:p w:rsidR="00BA4355" w:rsidRDefault="004F1E6C" w:rsidP="003E11C6">
      <w:pPr>
        <w:pStyle w:val="a4"/>
        <w:spacing w:line="300" w:lineRule="auto"/>
        <w:ind w:firstLineChars="200" w:firstLine="480"/>
      </w:pPr>
      <w:r>
        <w:rPr>
          <w:rFonts w:hint="eastAsia"/>
        </w:rPr>
        <w:t>已知</w:t>
      </w:r>
      <w:r w:rsidR="00D80F72">
        <w:rPr>
          <w:rFonts w:hint="eastAsia"/>
        </w:rPr>
        <w:t>基站与标签的实际坐标值</w:t>
      </w:r>
      <w:r w:rsidR="003E11C6">
        <w:rPr>
          <w:rFonts w:hint="eastAsia"/>
        </w:rPr>
        <w:t>（实验时根据实际情况填写）</w:t>
      </w:r>
      <w:r>
        <w:rPr>
          <w:rFonts w:hint="eastAsia"/>
        </w:rPr>
        <w:t>：</w:t>
      </w:r>
    </w:p>
    <w:tbl>
      <w:tblPr>
        <w:tblStyle w:val="a5"/>
        <w:tblW w:w="0" w:type="auto"/>
        <w:jc w:val="center"/>
        <w:tblLook w:val="04A0" w:firstRow="1" w:lastRow="0" w:firstColumn="1" w:lastColumn="0" w:noHBand="0" w:noVBand="1"/>
      </w:tblPr>
      <w:tblGrid>
        <w:gridCol w:w="1555"/>
        <w:gridCol w:w="1417"/>
        <w:gridCol w:w="1276"/>
        <w:gridCol w:w="1281"/>
        <w:gridCol w:w="1383"/>
        <w:gridCol w:w="1383"/>
      </w:tblGrid>
      <w:tr w:rsidR="001D21B7" w:rsidTr="001D21B7">
        <w:trPr>
          <w:jc w:val="center"/>
        </w:trPr>
        <w:tc>
          <w:tcPr>
            <w:tcW w:w="1555" w:type="dxa"/>
          </w:tcPr>
          <w:p w:rsidR="001D21B7" w:rsidRDefault="001D21B7" w:rsidP="00094254">
            <w:pPr>
              <w:pStyle w:val="a4"/>
              <w:spacing w:line="300" w:lineRule="auto"/>
              <w:ind w:firstLineChars="0" w:firstLine="0"/>
              <w:jc w:val="center"/>
            </w:pPr>
            <w:r>
              <w:rPr>
                <w:rFonts w:hint="eastAsia"/>
              </w:rPr>
              <w:t>基站或标签</w:t>
            </w:r>
          </w:p>
        </w:tc>
        <w:tc>
          <w:tcPr>
            <w:tcW w:w="1417" w:type="dxa"/>
          </w:tcPr>
          <w:p w:rsidR="001D21B7" w:rsidRDefault="00636714" w:rsidP="00094254">
            <w:pPr>
              <w:pStyle w:val="a4"/>
              <w:spacing w:line="300" w:lineRule="auto"/>
              <w:ind w:firstLineChars="0" w:firstLine="0"/>
              <w:jc w:val="center"/>
            </w:pPr>
            <w:r>
              <w:rPr>
                <w:rFonts w:hint="eastAsia"/>
              </w:rPr>
              <w:t>基站</w:t>
            </w:r>
            <w:r w:rsidR="001D21B7">
              <w:rPr>
                <w:rFonts w:hint="eastAsia"/>
              </w:rPr>
              <w:t>A</w:t>
            </w:r>
          </w:p>
        </w:tc>
        <w:tc>
          <w:tcPr>
            <w:tcW w:w="1276" w:type="dxa"/>
          </w:tcPr>
          <w:p w:rsidR="001D21B7" w:rsidRDefault="00636714" w:rsidP="00094254">
            <w:pPr>
              <w:pStyle w:val="a4"/>
              <w:spacing w:line="300" w:lineRule="auto"/>
              <w:ind w:firstLineChars="0" w:firstLine="0"/>
              <w:jc w:val="center"/>
            </w:pPr>
            <w:r>
              <w:rPr>
                <w:rFonts w:hint="eastAsia"/>
              </w:rPr>
              <w:t>基站</w:t>
            </w:r>
            <w:r w:rsidR="001D21B7">
              <w:rPr>
                <w:rFonts w:hint="eastAsia"/>
              </w:rPr>
              <w:t>B</w:t>
            </w:r>
          </w:p>
        </w:tc>
        <w:tc>
          <w:tcPr>
            <w:tcW w:w="1281" w:type="dxa"/>
          </w:tcPr>
          <w:p w:rsidR="001D21B7" w:rsidRDefault="00636714" w:rsidP="00094254">
            <w:pPr>
              <w:pStyle w:val="a4"/>
              <w:spacing w:line="300" w:lineRule="auto"/>
              <w:ind w:firstLineChars="0" w:firstLine="0"/>
              <w:jc w:val="center"/>
            </w:pPr>
            <w:r>
              <w:rPr>
                <w:rFonts w:hint="eastAsia"/>
              </w:rPr>
              <w:t>基站</w:t>
            </w:r>
            <w:r w:rsidR="001D21B7">
              <w:rPr>
                <w:rFonts w:hint="eastAsia"/>
              </w:rPr>
              <w:t>C</w:t>
            </w:r>
          </w:p>
        </w:tc>
        <w:tc>
          <w:tcPr>
            <w:tcW w:w="1383" w:type="dxa"/>
          </w:tcPr>
          <w:p w:rsidR="001D21B7" w:rsidRDefault="00636714" w:rsidP="00094254">
            <w:pPr>
              <w:pStyle w:val="a4"/>
              <w:spacing w:line="300" w:lineRule="auto"/>
              <w:ind w:firstLineChars="0" w:firstLine="0"/>
              <w:jc w:val="center"/>
            </w:pPr>
            <w:r>
              <w:rPr>
                <w:rFonts w:hint="eastAsia"/>
              </w:rPr>
              <w:t>基站</w:t>
            </w:r>
            <w:r w:rsidR="001D21B7">
              <w:rPr>
                <w:rFonts w:hint="eastAsia"/>
              </w:rPr>
              <w:t>D</w:t>
            </w:r>
          </w:p>
        </w:tc>
        <w:tc>
          <w:tcPr>
            <w:tcW w:w="1383" w:type="dxa"/>
          </w:tcPr>
          <w:p w:rsidR="001D21B7" w:rsidRDefault="00636714" w:rsidP="00094254">
            <w:pPr>
              <w:pStyle w:val="a4"/>
              <w:spacing w:line="300" w:lineRule="auto"/>
              <w:ind w:firstLineChars="0" w:firstLine="0"/>
              <w:jc w:val="center"/>
            </w:pPr>
            <w:r>
              <w:rPr>
                <w:rFonts w:hint="eastAsia"/>
              </w:rPr>
              <w:t>标签</w:t>
            </w:r>
            <w:r>
              <w:rPr>
                <w:rFonts w:hint="eastAsia"/>
              </w:rPr>
              <w:t>0</w:t>
            </w:r>
          </w:p>
        </w:tc>
      </w:tr>
      <w:tr w:rsidR="001D21B7" w:rsidTr="001D21B7">
        <w:trPr>
          <w:jc w:val="center"/>
        </w:trPr>
        <w:tc>
          <w:tcPr>
            <w:tcW w:w="1555" w:type="dxa"/>
          </w:tcPr>
          <w:p w:rsidR="001D21B7" w:rsidRDefault="001D21B7" w:rsidP="00094254">
            <w:pPr>
              <w:pStyle w:val="a4"/>
              <w:spacing w:line="300" w:lineRule="auto"/>
              <w:ind w:firstLineChars="0" w:firstLine="0"/>
              <w:jc w:val="center"/>
            </w:pPr>
            <w:r>
              <w:rPr>
                <w:rFonts w:hint="eastAsia"/>
              </w:rPr>
              <w:t>(</w:t>
            </w:r>
            <w:r>
              <w:t>X, Y)</w:t>
            </w:r>
          </w:p>
        </w:tc>
        <w:tc>
          <w:tcPr>
            <w:tcW w:w="1417" w:type="dxa"/>
          </w:tcPr>
          <w:p w:rsidR="001D21B7" w:rsidRDefault="001D21B7" w:rsidP="00094254">
            <w:pPr>
              <w:pStyle w:val="a4"/>
              <w:spacing w:line="300" w:lineRule="auto"/>
              <w:ind w:firstLineChars="0" w:firstLine="0"/>
              <w:jc w:val="center"/>
            </w:pPr>
            <w:r>
              <w:t>( , )</w:t>
            </w:r>
          </w:p>
        </w:tc>
        <w:tc>
          <w:tcPr>
            <w:tcW w:w="1276" w:type="dxa"/>
          </w:tcPr>
          <w:p w:rsidR="001D21B7" w:rsidRDefault="001D21B7" w:rsidP="00094254">
            <w:pPr>
              <w:pStyle w:val="a4"/>
              <w:spacing w:line="300" w:lineRule="auto"/>
              <w:ind w:firstLineChars="0" w:firstLine="0"/>
              <w:jc w:val="center"/>
            </w:pPr>
            <w:r>
              <w:t>( , )</w:t>
            </w:r>
          </w:p>
        </w:tc>
        <w:tc>
          <w:tcPr>
            <w:tcW w:w="1281" w:type="dxa"/>
          </w:tcPr>
          <w:p w:rsidR="001D21B7" w:rsidRDefault="001D21B7" w:rsidP="00094254">
            <w:pPr>
              <w:pStyle w:val="a4"/>
              <w:spacing w:line="300" w:lineRule="auto"/>
              <w:ind w:firstLineChars="0" w:firstLine="0"/>
              <w:jc w:val="center"/>
            </w:pPr>
            <w:r>
              <w:t>( , )</w:t>
            </w:r>
          </w:p>
        </w:tc>
        <w:tc>
          <w:tcPr>
            <w:tcW w:w="1383" w:type="dxa"/>
          </w:tcPr>
          <w:p w:rsidR="001D21B7" w:rsidRDefault="001D21B7" w:rsidP="00094254">
            <w:pPr>
              <w:pStyle w:val="a4"/>
              <w:spacing w:line="300" w:lineRule="auto"/>
              <w:ind w:firstLineChars="0" w:firstLine="0"/>
              <w:jc w:val="center"/>
            </w:pPr>
            <w:r>
              <w:t>( , )</w:t>
            </w:r>
          </w:p>
        </w:tc>
        <w:tc>
          <w:tcPr>
            <w:tcW w:w="1383" w:type="dxa"/>
          </w:tcPr>
          <w:p w:rsidR="001D21B7" w:rsidRDefault="001D21B7" w:rsidP="00094254">
            <w:pPr>
              <w:pStyle w:val="a4"/>
              <w:spacing w:line="300" w:lineRule="auto"/>
              <w:ind w:firstLineChars="0" w:firstLine="0"/>
              <w:jc w:val="center"/>
            </w:pPr>
            <w:r>
              <w:t>( , )</w:t>
            </w:r>
          </w:p>
        </w:tc>
      </w:tr>
    </w:tbl>
    <w:p w:rsidR="00C2268E" w:rsidRDefault="00C2268E" w:rsidP="00BA4355">
      <w:pPr>
        <w:pStyle w:val="a4"/>
        <w:spacing w:line="300" w:lineRule="auto"/>
        <w:ind w:firstLineChars="0" w:firstLine="0"/>
      </w:pPr>
    </w:p>
    <w:p w:rsidR="00BA4355" w:rsidRDefault="00AF14A5" w:rsidP="003E11C6">
      <w:pPr>
        <w:pStyle w:val="a4"/>
        <w:spacing w:line="300" w:lineRule="auto"/>
        <w:ind w:firstLineChars="200" w:firstLine="480"/>
      </w:pPr>
      <w:r>
        <w:rPr>
          <w:rFonts w:hint="eastAsia"/>
        </w:rPr>
        <w:t>记录标签到四个基站距离的多组测量数据</w:t>
      </w:r>
      <w:r w:rsidR="003225F2">
        <w:rPr>
          <w:rFonts w:hint="eastAsia"/>
        </w:rPr>
        <w:t>，计算平均值和误差。</w:t>
      </w:r>
    </w:p>
    <w:tbl>
      <w:tblPr>
        <w:tblStyle w:val="a5"/>
        <w:tblW w:w="8208" w:type="dxa"/>
        <w:jc w:val="center"/>
        <w:tblInd w:w="-1034" w:type="dxa"/>
        <w:tblLook w:val="04A0" w:firstRow="1" w:lastRow="0" w:firstColumn="1" w:lastColumn="0" w:noHBand="0" w:noVBand="1"/>
      </w:tblPr>
      <w:tblGrid>
        <w:gridCol w:w="2055"/>
        <w:gridCol w:w="1618"/>
        <w:gridCol w:w="1618"/>
        <w:gridCol w:w="1531"/>
        <w:gridCol w:w="1386"/>
      </w:tblGrid>
      <w:tr w:rsidR="003225F2" w:rsidTr="00AF14A5">
        <w:trPr>
          <w:trHeight w:val="616"/>
          <w:jc w:val="center"/>
        </w:trPr>
        <w:tc>
          <w:tcPr>
            <w:tcW w:w="2055" w:type="dxa"/>
          </w:tcPr>
          <w:p w:rsidR="003225F2" w:rsidRDefault="003225F2" w:rsidP="00D40B78">
            <w:pPr>
              <w:pStyle w:val="a4"/>
              <w:spacing w:line="300" w:lineRule="auto"/>
              <w:ind w:firstLineChars="0" w:firstLine="0"/>
              <w:jc w:val="center"/>
            </w:pPr>
          </w:p>
        </w:tc>
        <w:tc>
          <w:tcPr>
            <w:tcW w:w="1618" w:type="dxa"/>
          </w:tcPr>
          <w:p w:rsidR="003225F2" w:rsidRPr="00BF5B51" w:rsidRDefault="003225F2" w:rsidP="00D40B78">
            <w:pPr>
              <w:pStyle w:val="a4"/>
              <w:spacing w:line="300" w:lineRule="auto"/>
              <w:ind w:firstLineChars="0" w:firstLine="0"/>
              <w:jc w:val="center"/>
            </w:pPr>
            <w:r>
              <w:rPr>
                <w:rFonts w:hint="eastAsia"/>
              </w:rPr>
              <w:t>d</w:t>
            </w:r>
            <w:r>
              <w:t xml:space="preserve">1 </w:t>
            </w:r>
            <w:r w:rsidRPr="00AF14A5">
              <w:rPr>
                <w:rFonts w:hint="eastAsia"/>
              </w:rPr>
              <w:t>(cm</w:t>
            </w:r>
            <w:r w:rsidRPr="00AF14A5">
              <w:t>）</w:t>
            </w:r>
          </w:p>
        </w:tc>
        <w:tc>
          <w:tcPr>
            <w:tcW w:w="1618" w:type="dxa"/>
          </w:tcPr>
          <w:p w:rsidR="003225F2" w:rsidRPr="00BF5B51" w:rsidRDefault="003225F2" w:rsidP="00D40B78">
            <w:pPr>
              <w:pStyle w:val="a4"/>
              <w:spacing w:line="300" w:lineRule="auto"/>
              <w:ind w:firstLineChars="0" w:firstLine="0"/>
              <w:jc w:val="center"/>
            </w:pPr>
            <w:r>
              <w:t xml:space="preserve">d2 </w:t>
            </w:r>
            <w:r w:rsidRPr="00AF14A5">
              <w:rPr>
                <w:rFonts w:hint="eastAsia"/>
              </w:rPr>
              <w:t>(cm</w:t>
            </w:r>
            <w:r w:rsidRPr="00AF14A5">
              <w:t>）</w:t>
            </w:r>
          </w:p>
        </w:tc>
        <w:tc>
          <w:tcPr>
            <w:tcW w:w="1531" w:type="dxa"/>
          </w:tcPr>
          <w:p w:rsidR="003225F2" w:rsidRPr="00BF5B51" w:rsidRDefault="003225F2" w:rsidP="00D40B78">
            <w:pPr>
              <w:pStyle w:val="a4"/>
              <w:spacing w:line="300" w:lineRule="auto"/>
              <w:ind w:firstLineChars="0" w:firstLine="0"/>
              <w:jc w:val="center"/>
            </w:pPr>
            <w:r>
              <w:t xml:space="preserve">d3 </w:t>
            </w:r>
            <w:r w:rsidRPr="00AF14A5">
              <w:rPr>
                <w:rFonts w:hint="eastAsia"/>
              </w:rPr>
              <w:t>(cm</w:t>
            </w:r>
            <w:r w:rsidRPr="00AF14A5">
              <w:t>）</w:t>
            </w:r>
          </w:p>
        </w:tc>
        <w:tc>
          <w:tcPr>
            <w:tcW w:w="1386" w:type="dxa"/>
          </w:tcPr>
          <w:p w:rsidR="003225F2" w:rsidRPr="00BF5B51" w:rsidRDefault="003225F2" w:rsidP="00D40B78">
            <w:pPr>
              <w:pStyle w:val="a4"/>
              <w:spacing w:line="300" w:lineRule="auto"/>
              <w:ind w:firstLineChars="0" w:firstLine="0"/>
              <w:jc w:val="center"/>
            </w:pPr>
            <w:r>
              <w:t xml:space="preserve">d4 </w:t>
            </w:r>
            <w:r w:rsidRPr="00AF14A5">
              <w:rPr>
                <w:rFonts w:hint="eastAsia"/>
              </w:rPr>
              <w:t>(cm</w:t>
            </w:r>
            <w:r w:rsidRPr="00AF14A5">
              <w:t>）</w:t>
            </w:r>
          </w:p>
        </w:tc>
      </w:tr>
      <w:tr w:rsidR="00AF14A5" w:rsidTr="00AF14A5">
        <w:trPr>
          <w:trHeight w:val="408"/>
          <w:jc w:val="center"/>
        </w:trPr>
        <w:tc>
          <w:tcPr>
            <w:tcW w:w="2055" w:type="dxa"/>
          </w:tcPr>
          <w:p w:rsidR="00AF14A5" w:rsidRPr="00BF5B51" w:rsidRDefault="00AF14A5" w:rsidP="00AF14A5">
            <w:pPr>
              <w:pStyle w:val="a4"/>
              <w:spacing w:line="300" w:lineRule="auto"/>
              <w:ind w:firstLineChars="0" w:firstLine="0"/>
              <w:jc w:val="center"/>
            </w:pPr>
            <w:r w:rsidRPr="00AF14A5">
              <w:rPr>
                <w:rFonts w:hint="eastAsia"/>
              </w:rPr>
              <w:t>第</w:t>
            </w:r>
            <w:r w:rsidRPr="00AF14A5">
              <w:rPr>
                <w:rFonts w:hint="eastAsia"/>
              </w:rPr>
              <w:t>1</w:t>
            </w:r>
            <w:r w:rsidRPr="00AF14A5">
              <w:rPr>
                <w:rFonts w:hint="eastAsia"/>
              </w:rPr>
              <w:t>组数据</w:t>
            </w:r>
          </w:p>
        </w:tc>
        <w:tc>
          <w:tcPr>
            <w:tcW w:w="1618" w:type="dxa"/>
          </w:tcPr>
          <w:p w:rsidR="00AF14A5" w:rsidRPr="00BF5B51" w:rsidRDefault="00AF14A5" w:rsidP="00AF14A5">
            <w:pPr>
              <w:pStyle w:val="a4"/>
              <w:spacing w:line="300" w:lineRule="auto"/>
              <w:ind w:firstLineChars="0" w:firstLine="0"/>
              <w:jc w:val="center"/>
            </w:pPr>
          </w:p>
        </w:tc>
        <w:tc>
          <w:tcPr>
            <w:tcW w:w="1618" w:type="dxa"/>
          </w:tcPr>
          <w:p w:rsidR="00AF14A5" w:rsidRPr="00BF5B51" w:rsidRDefault="00AF14A5" w:rsidP="00AF14A5">
            <w:pPr>
              <w:pStyle w:val="a4"/>
              <w:spacing w:line="300" w:lineRule="auto"/>
              <w:ind w:firstLineChars="0" w:firstLine="0"/>
              <w:jc w:val="center"/>
            </w:pPr>
          </w:p>
        </w:tc>
        <w:tc>
          <w:tcPr>
            <w:tcW w:w="1531" w:type="dxa"/>
          </w:tcPr>
          <w:p w:rsidR="00AF14A5" w:rsidRPr="00BF5B51" w:rsidRDefault="00AF14A5" w:rsidP="00AF14A5">
            <w:pPr>
              <w:pStyle w:val="a4"/>
              <w:spacing w:line="300" w:lineRule="auto"/>
              <w:ind w:firstLineChars="0" w:firstLine="0"/>
              <w:jc w:val="center"/>
            </w:pPr>
          </w:p>
        </w:tc>
        <w:tc>
          <w:tcPr>
            <w:tcW w:w="1386" w:type="dxa"/>
          </w:tcPr>
          <w:p w:rsidR="00AF14A5" w:rsidRPr="00BF5B51" w:rsidRDefault="00AF14A5" w:rsidP="00AF14A5">
            <w:pPr>
              <w:pStyle w:val="a4"/>
              <w:spacing w:line="300" w:lineRule="auto"/>
              <w:ind w:firstLineChars="0" w:firstLine="0"/>
              <w:jc w:val="center"/>
            </w:pPr>
          </w:p>
        </w:tc>
      </w:tr>
      <w:tr w:rsidR="00AF14A5" w:rsidTr="00AF14A5">
        <w:trPr>
          <w:trHeight w:val="308"/>
          <w:jc w:val="center"/>
        </w:trPr>
        <w:tc>
          <w:tcPr>
            <w:tcW w:w="2055" w:type="dxa"/>
          </w:tcPr>
          <w:p w:rsidR="00AF14A5" w:rsidRPr="00BF5B51" w:rsidRDefault="00AF14A5" w:rsidP="00AF14A5">
            <w:pPr>
              <w:pStyle w:val="a4"/>
              <w:spacing w:line="300" w:lineRule="auto"/>
              <w:ind w:firstLineChars="0" w:firstLine="0"/>
              <w:jc w:val="center"/>
            </w:pPr>
            <w:r w:rsidRPr="00AF14A5">
              <w:rPr>
                <w:rFonts w:hint="eastAsia"/>
              </w:rPr>
              <w:t>第</w:t>
            </w:r>
            <w:r w:rsidRPr="00AF14A5">
              <w:rPr>
                <w:rFonts w:hint="eastAsia"/>
              </w:rPr>
              <w:t>2</w:t>
            </w:r>
            <w:r w:rsidRPr="00AF14A5">
              <w:rPr>
                <w:rFonts w:hint="eastAsia"/>
              </w:rPr>
              <w:t>组数据</w:t>
            </w:r>
          </w:p>
        </w:tc>
        <w:tc>
          <w:tcPr>
            <w:tcW w:w="1618" w:type="dxa"/>
          </w:tcPr>
          <w:p w:rsidR="00AF14A5" w:rsidRPr="00BF5B51" w:rsidRDefault="00AF14A5" w:rsidP="00AF14A5">
            <w:pPr>
              <w:pStyle w:val="a4"/>
              <w:spacing w:line="300" w:lineRule="auto"/>
              <w:ind w:firstLineChars="0" w:firstLine="0"/>
              <w:jc w:val="center"/>
            </w:pPr>
          </w:p>
        </w:tc>
        <w:tc>
          <w:tcPr>
            <w:tcW w:w="1618" w:type="dxa"/>
          </w:tcPr>
          <w:p w:rsidR="00AF14A5" w:rsidRPr="00BF5B51" w:rsidRDefault="00AF14A5" w:rsidP="00AF14A5">
            <w:pPr>
              <w:pStyle w:val="a4"/>
              <w:spacing w:line="300" w:lineRule="auto"/>
              <w:ind w:firstLineChars="0" w:firstLine="0"/>
              <w:jc w:val="center"/>
            </w:pPr>
          </w:p>
        </w:tc>
        <w:tc>
          <w:tcPr>
            <w:tcW w:w="1531" w:type="dxa"/>
          </w:tcPr>
          <w:p w:rsidR="00AF14A5" w:rsidRPr="00BF5B51" w:rsidRDefault="00AF14A5" w:rsidP="00AF14A5">
            <w:pPr>
              <w:pStyle w:val="a4"/>
              <w:spacing w:line="300" w:lineRule="auto"/>
              <w:ind w:firstLineChars="0" w:firstLine="0"/>
              <w:jc w:val="center"/>
            </w:pPr>
          </w:p>
        </w:tc>
        <w:tc>
          <w:tcPr>
            <w:tcW w:w="1386" w:type="dxa"/>
          </w:tcPr>
          <w:p w:rsidR="00AF14A5" w:rsidRPr="00BF5B51" w:rsidRDefault="00AF14A5" w:rsidP="00AF14A5">
            <w:pPr>
              <w:pStyle w:val="a4"/>
              <w:spacing w:line="300" w:lineRule="auto"/>
              <w:ind w:firstLineChars="0" w:firstLine="0"/>
              <w:jc w:val="center"/>
            </w:pPr>
          </w:p>
        </w:tc>
      </w:tr>
      <w:tr w:rsidR="00AF14A5" w:rsidTr="00AF14A5">
        <w:trPr>
          <w:trHeight w:val="308"/>
          <w:jc w:val="center"/>
        </w:trPr>
        <w:tc>
          <w:tcPr>
            <w:tcW w:w="2055" w:type="dxa"/>
          </w:tcPr>
          <w:p w:rsidR="00AF14A5" w:rsidRPr="00BF5B51" w:rsidRDefault="00AF14A5" w:rsidP="00AF14A5">
            <w:pPr>
              <w:pStyle w:val="a4"/>
              <w:spacing w:line="300" w:lineRule="auto"/>
              <w:ind w:firstLineChars="0" w:firstLine="0"/>
              <w:jc w:val="center"/>
            </w:pPr>
            <w:r w:rsidRPr="00AF14A5">
              <w:rPr>
                <w:rFonts w:hint="eastAsia"/>
              </w:rPr>
              <w:t>第</w:t>
            </w:r>
            <w:r w:rsidRPr="00AF14A5">
              <w:rPr>
                <w:rFonts w:hint="eastAsia"/>
              </w:rPr>
              <w:t>3</w:t>
            </w:r>
            <w:r w:rsidRPr="00AF14A5">
              <w:rPr>
                <w:rFonts w:hint="eastAsia"/>
              </w:rPr>
              <w:t>组数据</w:t>
            </w:r>
          </w:p>
        </w:tc>
        <w:tc>
          <w:tcPr>
            <w:tcW w:w="1618" w:type="dxa"/>
          </w:tcPr>
          <w:p w:rsidR="00AF14A5" w:rsidRPr="00BF5B51" w:rsidRDefault="00AF14A5" w:rsidP="00AF14A5">
            <w:pPr>
              <w:pStyle w:val="a4"/>
              <w:spacing w:line="300" w:lineRule="auto"/>
              <w:ind w:firstLineChars="0" w:firstLine="0"/>
              <w:jc w:val="center"/>
            </w:pPr>
          </w:p>
        </w:tc>
        <w:tc>
          <w:tcPr>
            <w:tcW w:w="1618" w:type="dxa"/>
          </w:tcPr>
          <w:p w:rsidR="00AF14A5" w:rsidRPr="00BF5B51" w:rsidRDefault="00AF14A5" w:rsidP="00AF14A5">
            <w:pPr>
              <w:pStyle w:val="a4"/>
              <w:spacing w:line="300" w:lineRule="auto"/>
              <w:ind w:firstLineChars="0" w:firstLine="0"/>
              <w:jc w:val="center"/>
            </w:pPr>
          </w:p>
        </w:tc>
        <w:tc>
          <w:tcPr>
            <w:tcW w:w="1531" w:type="dxa"/>
          </w:tcPr>
          <w:p w:rsidR="00AF14A5" w:rsidRPr="00BF5B51" w:rsidRDefault="00AF14A5" w:rsidP="00AF14A5">
            <w:pPr>
              <w:pStyle w:val="a4"/>
              <w:spacing w:line="300" w:lineRule="auto"/>
              <w:ind w:firstLineChars="0" w:firstLine="0"/>
              <w:jc w:val="center"/>
            </w:pPr>
          </w:p>
        </w:tc>
        <w:tc>
          <w:tcPr>
            <w:tcW w:w="1386" w:type="dxa"/>
          </w:tcPr>
          <w:p w:rsidR="00AF14A5" w:rsidRPr="00BF5B51" w:rsidRDefault="00AF14A5" w:rsidP="00AF14A5">
            <w:pPr>
              <w:pStyle w:val="a4"/>
              <w:spacing w:line="300" w:lineRule="auto"/>
              <w:ind w:firstLineChars="0" w:firstLine="0"/>
              <w:jc w:val="center"/>
            </w:pPr>
          </w:p>
        </w:tc>
      </w:tr>
      <w:tr w:rsidR="00AF14A5" w:rsidTr="00AF14A5">
        <w:trPr>
          <w:trHeight w:val="308"/>
          <w:jc w:val="center"/>
        </w:trPr>
        <w:tc>
          <w:tcPr>
            <w:tcW w:w="2055" w:type="dxa"/>
          </w:tcPr>
          <w:p w:rsidR="00AF14A5" w:rsidRPr="00BF5B51" w:rsidRDefault="00AF14A5" w:rsidP="00AF14A5">
            <w:pPr>
              <w:pStyle w:val="a4"/>
              <w:spacing w:line="300" w:lineRule="auto"/>
              <w:ind w:firstLineChars="0" w:firstLine="0"/>
              <w:jc w:val="center"/>
            </w:pPr>
            <w:r w:rsidRPr="00AF14A5">
              <w:rPr>
                <w:rFonts w:hint="eastAsia"/>
              </w:rPr>
              <w:t>第</w:t>
            </w:r>
            <w:r w:rsidRPr="00AF14A5">
              <w:rPr>
                <w:rFonts w:hint="eastAsia"/>
              </w:rPr>
              <w:t>4</w:t>
            </w:r>
            <w:r w:rsidRPr="00AF14A5">
              <w:rPr>
                <w:rFonts w:hint="eastAsia"/>
              </w:rPr>
              <w:t>组数据</w:t>
            </w:r>
          </w:p>
        </w:tc>
        <w:tc>
          <w:tcPr>
            <w:tcW w:w="1618" w:type="dxa"/>
          </w:tcPr>
          <w:p w:rsidR="00AF14A5" w:rsidRPr="00BF5B51" w:rsidRDefault="00AF14A5" w:rsidP="00AF14A5">
            <w:pPr>
              <w:pStyle w:val="a4"/>
              <w:spacing w:line="300" w:lineRule="auto"/>
              <w:ind w:firstLineChars="0" w:firstLine="0"/>
              <w:jc w:val="center"/>
            </w:pPr>
          </w:p>
        </w:tc>
        <w:tc>
          <w:tcPr>
            <w:tcW w:w="1618" w:type="dxa"/>
          </w:tcPr>
          <w:p w:rsidR="00AF14A5" w:rsidRPr="00BF5B51" w:rsidRDefault="00AF14A5" w:rsidP="00AF14A5">
            <w:pPr>
              <w:pStyle w:val="a4"/>
              <w:spacing w:line="300" w:lineRule="auto"/>
              <w:ind w:firstLineChars="0" w:firstLine="0"/>
              <w:jc w:val="center"/>
            </w:pPr>
          </w:p>
        </w:tc>
        <w:tc>
          <w:tcPr>
            <w:tcW w:w="1531" w:type="dxa"/>
          </w:tcPr>
          <w:p w:rsidR="00AF14A5" w:rsidRPr="00BF5B51" w:rsidRDefault="00AF14A5" w:rsidP="00AF14A5">
            <w:pPr>
              <w:pStyle w:val="a4"/>
              <w:spacing w:line="300" w:lineRule="auto"/>
              <w:ind w:firstLineChars="0" w:firstLine="0"/>
              <w:jc w:val="center"/>
            </w:pPr>
          </w:p>
        </w:tc>
        <w:tc>
          <w:tcPr>
            <w:tcW w:w="1386" w:type="dxa"/>
          </w:tcPr>
          <w:p w:rsidR="00AF14A5" w:rsidRPr="00BF5B51" w:rsidRDefault="00AF14A5" w:rsidP="00AF14A5">
            <w:pPr>
              <w:pStyle w:val="a4"/>
              <w:spacing w:line="300" w:lineRule="auto"/>
              <w:ind w:firstLineChars="0" w:firstLine="0"/>
              <w:jc w:val="center"/>
            </w:pPr>
          </w:p>
        </w:tc>
      </w:tr>
      <w:tr w:rsidR="003225F2" w:rsidTr="00AF14A5">
        <w:trPr>
          <w:trHeight w:val="308"/>
          <w:jc w:val="center"/>
        </w:trPr>
        <w:tc>
          <w:tcPr>
            <w:tcW w:w="2055" w:type="dxa"/>
          </w:tcPr>
          <w:p w:rsidR="003225F2" w:rsidRPr="00BF5B51" w:rsidRDefault="003225F2" w:rsidP="003225F2">
            <w:pPr>
              <w:pStyle w:val="a4"/>
              <w:spacing w:line="300" w:lineRule="auto"/>
              <w:ind w:firstLineChars="0" w:firstLine="0"/>
              <w:jc w:val="center"/>
            </w:pPr>
            <w:r w:rsidRPr="00AF14A5">
              <w:rPr>
                <w:rFonts w:hint="eastAsia"/>
              </w:rPr>
              <w:t>第</w:t>
            </w:r>
            <w:r>
              <w:rPr>
                <w:rFonts w:hint="eastAsia"/>
              </w:rPr>
              <w:t>5</w:t>
            </w:r>
            <w:r w:rsidRPr="00AF14A5">
              <w:rPr>
                <w:rFonts w:hint="eastAsia"/>
              </w:rPr>
              <w:t>组数据</w:t>
            </w:r>
          </w:p>
        </w:tc>
        <w:tc>
          <w:tcPr>
            <w:tcW w:w="1618" w:type="dxa"/>
          </w:tcPr>
          <w:p w:rsidR="003225F2" w:rsidRPr="00BF5B51" w:rsidRDefault="003225F2" w:rsidP="00AF14A5">
            <w:pPr>
              <w:pStyle w:val="a4"/>
              <w:spacing w:line="300" w:lineRule="auto"/>
              <w:ind w:firstLineChars="0" w:firstLine="0"/>
              <w:jc w:val="center"/>
            </w:pPr>
          </w:p>
        </w:tc>
        <w:tc>
          <w:tcPr>
            <w:tcW w:w="1618" w:type="dxa"/>
          </w:tcPr>
          <w:p w:rsidR="003225F2" w:rsidRPr="00BF5B51" w:rsidRDefault="003225F2" w:rsidP="00AF14A5">
            <w:pPr>
              <w:pStyle w:val="a4"/>
              <w:spacing w:line="300" w:lineRule="auto"/>
              <w:ind w:firstLineChars="0" w:firstLine="0"/>
              <w:jc w:val="center"/>
            </w:pPr>
          </w:p>
        </w:tc>
        <w:tc>
          <w:tcPr>
            <w:tcW w:w="1531" w:type="dxa"/>
          </w:tcPr>
          <w:p w:rsidR="003225F2" w:rsidRPr="00BF5B51" w:rsidRDefault="003225F2" w:rsidP="00AF14A5">
            <w:pPr>
              <w:pStyle w:val="a4"/>
              <w:spacing w:line="300" w:lineRule="auto"/>
              <w:ind w:firstLineChars="0" w:firstLine="0"/>
              <w:jc w:val="center"/>
            </w:pPr>
          </w:p>
        </w:tc>
        <w:tc>
          <w:tcPr>
            <w:tcW w:w="1386" w:type="dxa"/>
          </w:tcPr>
          <w:p w:rsidR="003225F2" w:rsidRPr="00BF5B51" w:rsidRDefault="003225F2" w:rsidP="00AF14A5">
            <w:pPr>
              <w:pStyle w:val="a4"/>
              <w:spacing w:line="300" w:lineRule="auto"/>
              <w:ind w:firstLineChars="0" w:firstLine="0"/>
              <w:jc w:val="center"/>
            </w:pPr>
          </w:p>
        </w:tc>
      </w:tr>
      <w:tr w:rsidR="003225F2" w:rsidTr="00AF14A5">
        <w:trPr>
          <w:trHeight w:val="308"/>
          <w:jc w:val="center"/>
        </w:trPr>
        <w:tc>
          <w:tcPr>
            <w:tcW w:w="2055" w:type="dxa"/>
          </w:tcPr>
          <w:p w:rsidR="003225F2" w:rsidRPr="00BF5B51" w:rsidRDefault="003225F2" w:rsidP="003225F2">
            <w:pPr>
              <w:pStyle w:val="a4"/>
              <w:spacing w:line="300" w:lineRule="auto"/>
              <w:ind w:firstLineChars="0" w:firstLine="0"/>
              <w:jc w:val="center"/>
            </w:pPr>
            <w:r w:rsidRPr="00AF14A5">
              <w:rPr>
                <w:rFonts w:hint="eastAsia"/>
              </w:rPr>
              <w:t>第</w:t>
            </w:r>
            <w:r>
              <w:rPr>
                <w:rFonts w:hint="eastAsia"/>
              </w:rPr>
              <w:t>6</w:t>
            </w:r>
            <w:r w:rsidRPr="00AF14A5">
              <w:rPr>
                <w:rFonts w:hint="eastAsia"/>
              </w:rPr>
              <w:t>组数据</w:t>
            </w:r>
          </w:p>
        </w:tc>
        <w:tc>
          <w:tcPr>
            <w:tcW w:w="1618" w:type="dxa"/>
          </w:tcPr>
          <w:p w:rsidR="003225F2" w:rsidRPr="00BF5B51" w:rsidRDefault="003225F2" w:rsidP="00AF14A5">
            <w:pPr>
              <w:pStyle w:val="a4"/>
              <w:spacing w:line="300" w:lineRule="auto"/>
              <w:ind w:firstLineChars="0" w:firstLine="0"/>
              <w:jc w:val="center"/>
            </w:pPr>
          </w:p>
        </w:tc>
        <w:tc>
          <w:tcPr>
            <w:tcW w:w="1618" w:type="dxa"/>
          </w:tcPr>
          <w:p w:rsidR="003225F2" w:rsidRPr="00BF5B51" w:rsidRDefault="003225F2" w:rsidP="00AF14A5">
            <w:pPr>
              <w:pStyle w:val="a4"/>
              <w:spacing w:line="300" w:lineRule="auto"/>
              <w:ind w:firstLineChars="0" w:firstLine="0"/>
              <w:jc w:val="center"/>
            </w:pPr>
          </w:p>
        </w:tc>
        <w:tc>
          <w:tcPr>
            <w:tcW w:w="1531" w:type="dxa"/>
          </w:tcPr>
          <w:p w:rsidR="003225F2" w:rsidRPr="00BF5B51" w:rsidRDefault="003225F2" w:rsidP="00AF14A5">
            <w:pPr>
              <w:pStyle w:val="a4"/>
              <w:spacing w:line="300" w:lineRule="auto"/>
              <w:ind w:firstLineChars="0" w:firstLine="0"/>
              <w:jc w:val="center"/>
            </w:pPr>
          </w:p>
        </w:tc>
        <w:tc>
          <w:tcPr>
            <w:tcW w:w="1386" w:type="dxa"/>
          </w:tcPr>
          <w:p w:rsidR="003225F2" w:rsidRPr="00BF5B51" w:rsidRDefault="003225F2" w:rsidP="00AF14A5">
            <w:pPr>
              <w:pStyle w:val="a4"/>
              <w:spacing w:line="300" w:lineRule="auto"/>
              <w:ind w:firstLineChars="0" w:firstLine="0"/>
              <w:jc w:val="center"/>
            </w:pPr>
          </w:p>
        </w:tc>
      </w:tr>
      <w:tr w:rsidR="003225F2" w:rsidTr="00AF14A5">
        <w:trPr>
          <w:trHeight w:val="308"/>
          <w:jc w:val="center"/>
        </w:trPr>
        <w:tc>
          <w:tcPr>
            <w:tcW w:w="2055" w:type="dxa"/>
          </w:tcPr>
          <w:p w:rsidR="003225F2" w:rsidRPr="00BF5B51" w:rsidRDefault="003225F2" w:rsidP="003225F2">
            <w:pPr>
              <w:pStyle w:val="a4"/>
              <w:spacing w:line="300" w:lineRule="auto"/>
              <w:ind w:firstLineChars="0" w:firstLine="0"/>
              <w:jc w:val="center"/>
            </w:pPr>
            <w:r w:rsidRPr="00AF14A5">
              <w:rPr>
                <w:rFonts w:hint="eastAsia"/>
              </w:rPr>
              <w:t>第</w:t>
            </w:r>
            <w:r>
              <w:rPr>
                <w:rFonts w:hint="eastAsia"/>
              </w:rPr>
              <w:t>7</w:t>
            </w:r>
            <w:r w:rsidRPr="00AF14A5">
              <w:rPr>
                <w:rFonts w:hint="eastAsia"/>
              </w:rPr>
              <w:t>组数据</w:t>
            </w:r>
          </w:p>
        </w:tc>
        <w:tc>
          <w:tcPr>
            <w:tcW w:w="1618" w:type="dxa"/>
          </w:tcPr>
          <w:p w:rsidR="003225F2" w:rsidRPr="00BF5B51" w:rsidRDefault="003225F2" w:rsidP="00AF14A5">
            <w:pPr>
              <w:pStyle w:val="a4"/>
              <w:spacing w:line="300" w:lineRule="auto"/>
              <w:ind w:firstLineChars="0" w:firstLine="0"/>
              <w:jc w:val="center"/>
            </w:pPr>
          </w:p>
        </w:tc>
        <w:tc>
          <w:tcPr>
            <w:tcW w:w="1618" w:type="dxa"/>
          </w:tcPr>
          <w:p w:rsidR="003225F2" w:rsidRPr="00BF5B51" w:rsidRDefault="003225F2" w:rsidP="00AF14A5">
            <w:pPr>
              <w:pStyle w:val="a4"/>
              <w:spacing w:line="300" w:lineRule="auto"/>
              <w:ind w:firstLineChars="0" w:firstLine="0"/>
              <w:jc w:val="center"/>
            </w:pPr>
          </w:p>
        </w:tc>
        <w:tc>
          <w:tcPr>
            <w:tcW w:w="1531" w:type="dxa"/>
          </w:tcPr>
          <w:p w:rsidR="003225F2" w:rsidRPr="00BF5B51" w:rsidRDefault="003225F2" w:rsidP="00AF14A5">
            <w:pPr>
              <w:pStyle w:val="a4"/>
              <w:spacing w:line="300" w:lineRule="auto"/>
              <w:ind w:firstLineChars="0" w:firstLine="0"/>
              <w:jc w:val="center"/>
            </w:pPr>
          </w:p>
        </w:tc>
        <w:tc>
          <w:tcPr>
            <w:tcW w:w="1386" w:type="dxa"/>
          </w:tcPr>
          <w:p w:rsidR="003225F2" w:rsidRPr="00BF5B51" w:rsidRDefault="003225F2" w:rsidP="00AF14A5">
            <w:pPr>
              <w:pStyle w:val="a4"/>
              <w:spacing w:line="300" w:lineRule="auto"/>
              <w:ind w:firstLineChars="0" w:firstLine="0"/>
              <w:jc w:val="center"/>
            </w:pPr>
          </w:p>
        </w:tc>
      </w:tr>
      <w:tr w:rsidR="003225F2" w:rsidTr="00AF14A5">
        <w:trPr>
          <w:trHeight w:val="308"/>
          <w:jc w:val="center"/>
        </w:trPr>
        <w:tc>
          <w:tcPr>
            <w:tcW w:w="2055" w:type="dxa"/>
          </w:tcPr>
          <w:p w:rsidR="003225F2" w:rsidRPr="00BF5B51" w:rsidRDefault="003225F2" w:rsidP="003225F2">
            <w:pPr>
              <w:pStyle w:val="a4"/>
              <w:spacing w:line="300" w:lineRule="auto"/>
              <w:ind w:firstLineChars="0" w:firstLine="0"/>
              <w:jc w:val="center"/>
            </w:pPr>
            <w:r w:rsidRPr="00AF14A5">
              <w:rPr>
                <w:rFonts w:hint="eastAsia"/>
              </w:rPr>
              <w:t>第</w:t>
            </w:r>
            <w:r>
              <w:rPr>
                <w:rFonts w:hint="eastAsia"/>
              </w:rPr>
              <w:t>8</w:t>
            </w:r>
            <w:r w:rsidRPr="00AF14A5">
              <w:rPr>
                <w:rFonts w:hint="eastAsia"/>
              </w:rPr>
              <w:t>组数据</w:t>
            </w:r>
          </w:p>
        </w:tc>
        <w:tc>
          <w:tcPr>
            <w:tcW w:w="1618" w:type="dxa"/>
          </w:tcPr>
          <w:p w:rsidR="003225F2" w:rsidRPr="00BF5B51" w:rsidRDefault="003225F2" w:rsidP="00AF14A5">
            <w:pPr>
              <w:pStyle w:val="a4"/>
              <w:spacing w:line="300" w:lineRule="auto"/>
              <w:ind w:firstLineChars="0" w:firstLine="0"/>
              <w:jc w:val="center"/>
            </w:pPr>
          </w:p>
        </w:tc>
        <w:tc>
          <w:tcPr>
            <w:tcW w:w="1618" w:type="dxa"/>
          </w:tcPr>
          <w:p w:rsidR="003225F2" w:rsidRPr="00BF5B51" w:rsidRDefault="003225F2" w:rsidP="00AF14A5">
            <w:pPr>
              <w:pStyle w:val="a4"/>
              <w:spacing w:line="300" w:lineRule="auto"/>
              <w:ind w:firstLineChars="0" w:firstLine="0"/>
              <w:jc w:val="center"/>
            </w:pPr>
          </w:p>
        </w:tc>
        <w:tc>
          <w:tcPr>
            <w:tcW w:w="1531" w:type="dxa"/>
          </w:tcPr>
          <w:p w:rsidR="003225F2" w:rsidRPr="00BF5B51" w:rsidRDefault="003225F2" w:rsidP="00AF14A5">
            <w:pPr>
              <w:pStyle w:val="a4"/>
              <w:spacing w:line="300" w:lineRule="auto"/>
              <w:ind w:firstLineChars="0" w:firstLine="0"/>
              <w:jc w:val="center"/>
            </w:pPr>
          </w:p>
        </w:tc>
        <w:tc>
          <w:tcPr>
            <w:tcW w:w="1386" w:type="dxa"/>
          </w:tcPr>
          <w:p w:rsidR="003225F2" w:rsidRPr="00BF5B51" w:rsidRDefault="003225F2" w:rsidP="00AF14A5">
            <w:pPr>
              <w:pStyle w:val="a4"/>
              <w:spacing w:line="300" w:lineRule="auto"/>
              <w:ind w:firstLineChars="0" w:firstLine="0"/>
              <w:jc w:val="center"/>
            </w:pPr>
          </w:p>
        </w:tc>
      </w:tr>
      <w:tr w:rsidR="00AF14A5" w:rsidTr="00AF14A5">
        <w:trPr>
          <w:trHeight w:val="308"/>
          <w:jc w:val="center"/>
        </w:trPr>
        <w:tc>
          <w:tcPr>
            <w:tcW w:w="2055" w:type="dxa"/>
          </w:tcPr>
          <w:p w:rsidR="00AF14A5" w:rsidRPr="00BF5B51" w:rsidRDefault="003225F2" w:rsidP="003225F2">
            <w:pPr>
              <w:pStyle w:val="a4"/>
              <w:spacing w:line="300" w:lineRule="auto"/>
              <w:ind w:firstLineChars="0" w:firstLine="0"/>
              <w:jc w:val="center"/>
            </w:pPr>
            <w:r w:rsidRPr="00AF14A5">
              <w:rPr>
                <w:rFonts w:hint="eastAsia"/>
              </w:rPr>
              <w:t>第</w:t>
            </w:r>
            <w:r>
              <w:rPr>
                <w:rFonts w:hint="eastAsia"/>
              </w:rPr>
              <w:t>9</w:t>
            </w:r>
            <w:r w:rsidRPr="00AF14A5">
              <w:rPr>
                <w:rFonts w:hint="eastAsia"/>
              </w:rPr>
              <w:t>组数据</w:t>
            </w:r>
          </w:p>
        </w:tc>
        <w:tc>
          <w:tcPr>
            <w:tcW w:w="1618" w:type="dxa"/>
          </w:tcPr>
          <w:p w:rsidR="00AF14A5" w:rsidRPr="00BF5B51" w:rsidRDefault="00AF14A5" w:rsidP="00AF14A5">
            <w:pPr>
              <w:pStyle w:val="a4"/>
              <w:spacing w:line="300" w:lineRule="auto"/>
              <w:ind w:firstLineChars="0" w:firstLine="0"/>
              <w:jc w:val="center"/>
            </w:pPr>
          </w:p>
        </w:tc>
        <w:tc>
          <w:tcPr>
            <w:tcW w:w="1618" w:type="dxa"/>
          </w:tcPr>
          <w:p w:rsidR="00AF14A5" w:rsidRPr="00BF5B51" w:rsidRDefault="00AF14A5" w:rsidP="00AF14A5">
            <w:pPr>
              <w:pStyle w:val="a4"/>
              <w:spacing w:line="300" w:lineRule="auto"/>
              <w:ind w:firstLineChars="0" w:firstLine="0"/>
              <w:jc w:val="center"/>
            </w:pPr>
          </w:p>
        </w:tc>
        <w:tc>
          <w:tcPr>
            <w:tcW w:w="1531" w:type="dxa"/>
          </w:tcPr>
          <w:p w:rsidR="00AF14A5" w:rsidRPr="00BF5B51" w:rsidRDefault="00AF14A5" w:rsidP="00AF14A5">
            <w:pPr>
              <w:pStyle w:val="a4"/>
              <w:spacing w:line="300" w:lineRule="auto"/>
              <w:ind w:firstLineChars="0" w:firstLine="0"/>
              <w:jc w:val="center"/>
            </w:pPr>
          </w:p>
        </w:tc>
        <w:tc>
          <w:tcPr>
            <w:tcW w:w="1386" w:type="dxa"/>
          </w:tcPr>
          <w:p w:rsidR="00AF14A5" w:rsidRPr="00BF5B51" w:rsidRDefault="00AF14A5" w:rsidP="00AF14A5">
            <w:pPr>
              <w:pStyle w:val="a4"/>
              <w:spacing w:line="300" w:lineRule="auto"/>
              <w:ind w:firstLineChars="0" w:firstLine="0"/>
              <w:jc w:val="center"/>
            </w:pPr>
          </w:p>
        </w:tc>
      </w:tr>
      <w:tr w:rsidR="00AF14A5" w:rsidTr="00AF14A5">
        <w:trPr>
          <w:trHeight w:val="308"/>
          <w:jc w:val="center"/>
        </w:trPr>
        <w:tc>
          <w:tcPr>
            <w:tcW w:w="2055" w:type="dxa"/>
          </w:tcPr>
          <w:p w:rsidR="00AF14A5" w:rsidRPr="00BF5B51" w:rsidRDefault="00AF14A5" w:rsidP="003225F2">
            <w:pPr>
              <w:pStyle w:val="a4"/>
              <w:spacing w:line="300" w:lineRule="auto"/>
              <w:ind w:firstLineChars="0" w:firstLine="0"/>
              <w:jc w:val="center"/>
            </w:pPr>
            <w:r w:rsidRPr="00AF14A5">
              <w:rPr>
                <w:rFonts w:hint="eastAsia"/>
              </w:rPr>
              <w:t>第</w:t>
            </w:r>
            <w:r w:rsidR="003225F2">
              <w:rPr>
                <w:rFonts w:hint="eastAsia"/>
              </w:rPr>
              <w:t>10</w:t>
            </w:r>
            <w:r w:rsidRPr="00AF14A5">
              <w:rPr>
                <w:rFonts w:hint="eastAsia"/>
              </w:rPr>
              <w:t>组数据</w:t>
            </w:r>
          </w:p>
        </w:tc>
        <w:tc>
          <w:tcPr>
            <w:tcW w:w="1618" w:type="dxa"/>
          </w:tcPr>
          <w:p w:rsidR="00AF14A5" w:rsidRPr="00BF5B51" w:rsidRDefault="00AF14A5" w:rsidP="00AF14A5">
            <w:pPr>
              <w:pStyle w:val="a4"/>
              <w:spacing w:line="300" w:lineRule="auto"/>
              <w:ind w:firstLineChars="0" w:firstLine="0"/>
              <w:jc w:val="center"/>
            </w:pPr>
          </w:p>
        </w:tc>
        <w:tc>
          <w:tcPr>
            <w:tcW w:w="1618" w:type="dxa"/>
          </w:tcPr>
          <w:p w:rsidR="00AF14A5" w:rsidRPr="00BF5B51" w:rsidRDefault="00AF14A5" w:rsidP="00AF14A5">
            <w:pPr>
              <w:pStyle w:val="a4"/>
              <w:spacing w:line="300" w:lineRule="auto"/>
              <w:ind w:firstLineChars="0" w:firstLine="0"/>
              <w:jc w:val="center"/>
            </w:pPr>
          </w:p>
        </w:tc>
        <w:tc>
          <w:tcPr>
            <w:tcW w:w="1531" w:type="dxa"/>
          </w:tcPr>
          <w:p w:rsidR="00AF14A5" w:rsidRPr="00BF5B51" w:rsidRDefault="00AF14A5" w:rsidP="00AF14A5">
            <w:pPr>
              <w:pStyle w:val="a4"/>
              <w:spacing w:line="300" w:lineRule="auto"/>
              <w:ind w:firstLineChars="0" w:firstLine="0"/>
              <w:jc w:val="center"/>
            </w:pPr>
          </w:p>
        </w:tc>
        <w:tc>
          <w:tcPr>
            <w:tcW w:w="1386" w:type="dxa"/>
          </w:tcPr>
          <w:p w:rsidR="00AF14A5" w:rsidRPr="00BF5B51" w:rsidRDefault="00AF14A5" w:rsidP="00AF14A5">
            <w:pPr>
              <w:pStyle w:val="a4"/>
              <w:spacing w:line="300" w:lineRule="auto"/>
              <w:ind w:firstLineChars="0" w:firstLine="0"/>
              <w:jc w:val="center"/>
            </w:pPr>
          </w:p>
        </w:tc>
      </w:tr>
      <w:tr w:rsidR="00AF14A5" w:rsidTr="00AF14A5">
        <w:trPr>
          <w:trHeight w:val="308"/>
          <w:jc w:val="center"/>
        </w:trPr>
        <w:tc>
          <w:tcPr>
            <w:tcW w:w="2055" w:type="dxa"/>
          </w:tcPr>
          <w:p w:rsidR="00AF14A5" w:rsidRPr="00AF14A5" w:rsidRDefault="00AF14A5" w:rsidP="00AF14A5">
            <w:pPr>
              <w:pStyle w:val="a4"/>
              <w:spacing w:line="300" w:lineRule="auto"/>
              <w:ind w:firstLineChars="0" w:firstLine="0"/>
              <w:jc w:val="center"/>
            </w:pPr>
            <w:r w:rsidRPr="00AF14A5">
              <w:rPr>
                <w:rFonts w:hint="eastAsia"/>
              </w:rPr>
              <w:t>平均值</w:t>
            </w:r>
            <w:r w:rsidRPr="00AF14A5">
              <w:rPr>
                <w:rFonts w:hint="eastAsia"/>
              </w:rPr>
              <w:t xml:space="preserve"> (cm</w:t>
            </w:r>
            <w:r w:rsidRPr="00AF14A5">
              <w:t>）</w:t>
            </w:r>
          </w:p>
        </w:tc>
        <w:tc>
          <w:tcPr>
            <w:tcW w:w="1618" w:type="dxa"/>
          </w:tcPr>
          <w:p w:rsidR="00AF14A5" w:rsidRPr="00BF5B51" w:rsidRDefault="00AF14A5" w:rsidP="00AF14A5">
            <w:pPr>
              <w:pStyle w:val="a4"/>
              <w:spacing w:line="300" w:lineRule="auto"/>
              <w:ind w:firstLineChars="0" w:firstLine="0"/>
              <w:jc w:val="center"/>
            </w:pPr>
          </w:p>
        </w:tc>
        <w:tc>
          <w:tcPr>
            <w:tcW w:w="1618" w:type="dxa"/>
          </w:tcPr>
          <w:p w:rsidR="00AF14A5" w:rsidRPr="00BF5B51" w:rsidRDefault="00AF14A5" w:rsidP="00AF14A5">
            <w:pPr>
              <w:pStyle w:val="a4"/>
              <w:spacing w:line="300" w:lineRule="auto"/>
              <w:ind w:firstLineChars="0" w:firstLine="0"/>
              <w:jc w:val="center"/>
            </w:pPr>
          </w:p>
        </w:tc>
        <w:tc>
          <w:tcPr>
            <w:tcW w:w="1531" w:type="dxa"/>
          </w:tcPr>
          <w:p w:rsidR="00AF14A5" w:rsidRPr="00BF5B51" w:rsidRDefault="00AF14A5" w:rsidP="00AF14A5">
            <w:pPr>
              <w:pStyle w:val="a4"/>
              <w:spacing w:line="300" w:lineRule="auto"/>
              <w:ind w:firstLineChars="0" w:firstLine="0"/>
              <w:jc w:val="center"/>
            </w:pPr>
          </w:p>
        </w:tc>
        <w:tc>
          <w:tcPr>
            <w:tcW w:w="1386" w:type="dxa"/>
          </w:tcPr>
          <w:p w:rsidR="00AF14A5" w:rsidRPr="00BF5B51" w:rsidRDefault="00AF14A5" w:rsidP="00AF14A5">
            <w:pPr>
              <w:pStyle w:val="a4"/>
              <w:spacing w:line="300" w:lineRule="auto"/>
              <w:ind w:firstLineChars="0" w:firstLine="0"/>
              <w:jc w:val="center"/>
            </w:pPr>
          </w:p>
        </w:tc>
      </w:tr>
      <w:tr w:rsidR="00AF14A5" w:rsidTr="00AF14A5">
        <w:trPr>
          <w:trHeight w:val="308"/>
          <w:jc w:val="center"/>
        </w:trPr>
        <w:tc>
          <w:tcPr>
            <w:tcW w:w="2055" w:type="dxa"/>
          </w:tcPr>
          <w:p w:rsidR="00AF14A5" w:rsidRPr="00AF14A5" w:rsidRDefault="00AF14A5" w:rsidP="00AF14A5">
            <w:pPr>
              <w:pStyle w:val="a4"/>
              <w:spacing w:line="300" w:lineRule="auto"/>
              <w:ind w:firstLineChars="0" w:firstLine="0"/>
              <w:jc w:val="center"/>
            </w:pPr>
            <w:r w:rsidRPr="00AF14A5">
              <w:rPr>
                <w:rFonts w:hint="eastAsia"/>
              </w:rPr>
              <w:t>实际值</w:t>
            </w:r>
            <w:r w:rsidRPr="00AF14A5">
              <w:rPr>
                <w:rFonts w:hint="eastAsia"/>
              </w:rPr>
              <w:t xml:space="preserve"> (cm</w:t>
            </w:r>
            <w:r w:rsidRPr="00AF14A5">
              <w:t>）</w:t>
            </w:r>
          </w:p>
        </w:tc>
        <w:tc>
          <w:tcPr>
            <w:tcW w:w="1618" w:type="dxa"/>
          </w:tcPr>
          <w:p w:rsidR="00AF14A5" w:rsidRPr="00BF5B51" w:rsidRDefault="00AF14A5" w:rsidP="00AF14A5">
            <w:pPr>
              <w:pStyle w:val="a4"/>
              <w:spacing w:line="300" w:lineRule="auto"/>
              <w:ind w:firstLineChars="0" w:firstLine="0"/>
              <w:jc w:val="center"/>
            </w:pPr>
          </w:p>
        </w:tc>
        <w:tc>
          <w:tcPr>
            <w:tcW w:w="1618" w:type="dxa"/>
          </w:tcPr>
          <w:p w:rsidR="00AF14A5" w:rsidRPr="00BF5B51" w:rsidRDefault="00AF14A5" w:rsidP="00AF14A5">
            <w:pPr>
              <w:pStyle w:val="a4"/>
              <w:spacing w:line="300" w:lineRule="auto"/>
              <w:ind w:firstLineChars="0" w:firstLine="0"/>
              <w:jc w:val="center"/>
            </w:pPr>
          </w:p>
        </w:tc>
        <w:tc>
          <w:tcPr>
            <w:tcW w:w="1531" w:type="dxa"/>
          </w:tcPr>
          <w:p w:rsidR="00AF14A5" w:rsidRPr="00BF5B51" w:rsidRDefault="00AF14A5" w:rsidP="00AF14A5">
            <w:pPr>
              <w:pStyle w:val="a4"/>
              <w:spacing w:line="300" w:lineRule="auto"/>
              <w:ind w:firstLineChars="0" w:firstLine="0"/>
              <w:jc w:val="center"/>
            </w:pPr>
          </w:p>
        </w:tc>
        <w:tc>
          <w:tcPr>
            <w:tcW w:w="1386" w:type="dxa"/>
          </w:tcPr>
          <w:p w:rsidR="00AF14A5" w:rsidRPr="00BF5B51" w:rsidRDefault="00AF14A5" w:rsidP="00AF14A5">
            <w:pPr>
              <w:pStyle w:val="a4"/>
              <w:spacing w:line="300" w:lineRule="auto"/>
              <w:ind w:firstLineChars="0" w:firstLine="0"/>
              <w:jc w:val="center"/>
            </w:pPr>
          </w:p>
        </w:tc>
      </w:tr>
      <w:tr w:rsidR="00AF14A5" w:rsidTr="00AF14A5">
        <w:trPr>
          <w:trHeight w:val="308"/>
          <w:jc w:val="center"/>
        </w:trPr>
        <w:tc>
          <w:tcPr>
            <w:tcW w:w="2055" w:type="dxa"/>
          </w:tcPr>
          <w:p w:rsidR="00AF14A5" w:rsidRPr="00AF14A5" w:rsidRDefault="003225F2" w:rsidP="00AF14A5">
            <w:pPr>
              <w:pStyle w:val="a4"/>
              <w:spacing w:line="300" w:lineRule="auto"/>
              <w:ind w:firstLineChars="0" w:firstLine="0"/>
              <w:jc w:val="center"/>
            </w:pPr>
            <w:r>
              <w:rPr>
                <w:rFonts w:hint="eastAsia"/>
              </w:rPr>
              <w:t>绝对误差</w:t>
            </w:r>
            <w:r w:rsidR="00AF14A5" w:rsidRPr="00AF14A5">
              <w:rPr>
                <w:rFonts w:hint="eastAsia"/>
              </w:rPr>
              <w:t xml:space="preserve"> (cm</w:t>
            </w:r>
            <w:r w:rsidR="00AF14A5" w:rsidRPr="00AF14A5">
              <w:t>）</w:t>
            </w:r>
          </w:p>
        </w:tc>
        <w:tc>
          <w:tcPr>
            <w:tcW w:w="1618" w:type="dxa"/>
          </w:tcPr>
          <w:p w:rsidR="00AF14A5" w:rsidRPr="00BF5B51" w:rsidRDefault="00AF14A5" w:rsidP="00AF14A5">
            <w:pPr>
              <w:pStyle w:val="a4"/>
              <w:spacing w:line="300" w:lineRule="auto"/>
              <w:ind w:firstLineChars="0" w:firstLine="0"/>
              <w:jc w:val="center"/>
            </w:pPr>
          </w:p>
        </w:tc>
        <w:tc>
          <w:tcPr>
            <w:tcW w:w="1618" w:type="dxa"/>
          </w:tcPr>
          <w:p w:rsidR="00AF14A5" w:rsidRPr="00BF5B51" w:rsidRDefault="00AF14A5" w:rsidP="00AF14A5">
            <w:pPr>
              <w:pStyle w:val="a4"/>
              <w:spacing w:line="300" w:lineRule="auto"/>
              <w:ind w:firstLineChars="0" w:firstLine="0"/>
              <w:jc w:val="center"/>
            </w:pPr>
          </w:p>
        </w:tc>
        <w:tc>
          <w:tcPr>
            <w:tcW w:w="1531" w:type="dxa"/>
          </w:tcPr>
          <w:p w:rsidR="00AF14A5" w:rsidRPr="00BF5B51" w:rsidRDefault="00AF14A5" w:rsidP="00AF14A5">
            <w:pPr>
              <w:pStyle w:val="a4"/>
              <w:spacing w:line="300" w:lineRule="auto"/>
              <w:ind w:firstLineChars="0" w:firstLine="0"/>
              <w:jc w:val="center"/>
            </w:pPr>
          </w:p>
        </w:tc>
        <w:tc>
          <w:tcPr>
            <w:tcW w:w="1386" w:type="dxa"/>
          </w:tcPr>
          <w:p w:rsidR="00AF14A5" w:rsidRPr="00BF5B51" w:rsidRDefault="00AF14A5" w:rsidP="00AF14A5">
            <w:pPr>
              <w:pStyle w:val="a4"/>
              <w:spacing w:line="300" w:lineRule="auto"/>
              <w:ind w:firstLineChars="0" w:firstLine="0"/>
              <w:jc w:val="center"/>
            </w:pPr>
          </w:p>
        </w:tc>
      </w:tr>
      <w:tr w:rsidR="00AF14A5" w:rsidTr="00AF14A5">
        <w:trPr>
          <w:trHeight w:val="308"/>
          <w:jc w:val="center"/>
        </w:trPr>
        <w:tc>
          <w:tcPr>
            <w:tcW w:w="2055" w:type="dxa"/>
          </w:tcPr>
          <w:p w:rsidR="00AF14A5" w:rsidRPr="00AF14A5" w:rsidRDefault="00AF14A5" w:rsidP="00AF14A5">
            <w:pPr>
              <w:pStyle w:val="a4"/>
              <w:spacing w:line="300" w:lineRule="auto"/>
              <w:ind w:firstLineChars="0" w:firstLine="0"/>
              <w:jc w:val="center"/>
            </w:pPr>
            <w:r w:rsidRPr="00AF14A5">
              <w:rPr>
                <w:rFonts w:hint="eastAsia"/>
              </w:rPr>
              <w:t>相对误差</w:t>
            </w:r>
          </w:p>
        </w:tc>
        <w:tc>
          <w:tcPr>
            <w:tcW w:w="1618" w:type="dxa"/>
          </w:tcPr>
          <w:p w:rsidR="00AF14A5" w:rsidRPr="00BF5B51" w:rsidRDefault="00AF14A5" w:rsidP="00AF14A5">
            <w:pPr>
              <w:pStyle w:val="a4"/>
              <w:spacing w:line="300" w:lineRule="auto"/>
              <w:ind w:firstLineChars="0" w:firstLine="0"/>
              <w:jc w:val="center"/>
            </w:pPr>
          </w:p>
        </w:tc>
        <w:tc>
          <w:tcPr>
            <w:tcW w:w="1618" w:type="dxa"/>
          </w:tcPr>
          <w:p w:rsidR="00AF14A5" w:rsidRPr="00BF5B51" w:rsidRDefault="00AF14A5" w:rsidP="00AF14A5">
            <w:pPr>
              <w:pStyle w:val="a4"/>
              <w:spacing w:line="300" w:lineRule="auto"/>
              <w:ind w:firstLineChars="0" w:firstLine="0"/>
              <w:jc w:val="center"/>
            </w:pPr>
          </w:p>
        </w:tc>
        <w:tc>
          <w:tcPr>
            <w:tcW w:w="1531" w:type="dxa"/>
          </w:tcPr>
          <w:p w:rsidR="00AF14A5" w:rsidRPr="00BF5B51" w:rsidRDefault="00AF14A5" w:rsidP="00AF14A5">
            <w:pPr>
              <w:pStyle w:val="a4"/>
              <w:spacing w:line="300" w:lineRule="auto"/>
              <w:ind w:firstLineChars="0" w:firstLine="0"/>
              <w:jc w:val="center"/>
            </w:pPr>
          </w:p>
        </w:tc>
        <w:tc>
          <w:tcPr>
            <w:tcW w:w="1386" w:type="dxa"/>
          </w:tcPr>
          <w:p w:rsidR="00AF14A5" w:rsidRPr="00BF5B51" w:rsidRDefault="00AF14A5" w:rsidP="00AF14A5">
            <w:pPr>
              <w:pStyle w:val="a4"/>
              <w:spacing w:line="300" w:lineRule="auto"/>
              <w:ind w:firstLineChars="0" w:firstLine="0"/>
              <w:jc w:val="center"/>
            </w:pPr>
          </w:p>
        </w:tc>
      </w:tr>
    </w:tbl>
    <w:p w:rsidR="00C2268E" w:rsidRDefault="00C2268E" w:rsidP="00C2268E"/>
    <w:p w:rsidR="003225F2" w:rsidRDefault="00BC3268" w:rsidP="003225F2">
      <w:pPr>
        <w:pStyle w:val="a4"/>
        <w:spacing w:line="300" w:lineRule="auto"/>
        <w:ind w:firstLineChars="200" w:firstLine="480"/>
      </w:pPr>
      <w:r>
        <w:rPr>
          <w:rFonts w:hint="eastAsia"/>
        </w:rPr>
        <w:lastRenderedPageBreak/>
        <w:t>基于上表的结果，</w:t>
      </w:r>
      <w:r w:rsidR="003225F2">
        <w:rPr>
          <w:rFonts w:hint="eastAsia"/>
        </w:rPr>
        <w:t>根据</w:t>
      </w:r>
      <w:r w:rsidR="003225F2">
        <w:rPr>
          <w:rFonts w:hint="eastAsia"/>
        </w:rPr>
        <w:t>d</w:t>
      </w:r>
      <w:r>
        <w:rPr>
          <w:rFonts w:hint="eastAsia"/>
        </w:rPr>
        <w:t>2</w:t>
      </w:r>
      <w:r w:rsidR="003225F2">
        <w:rPr>
          <w:rFonts w:hint="eastAsia"/>
        </w:rPr>
        <w:t>、</w:t>
      </w:r>
      <w:r w:rsidR="003225F2">
        <w:rPr>
          <w:rFonts w:hint="eastAsia"/>
        </w:rPr>
        <w:t>d</w:t>
      </w:r>
      <w:r>
        <w:rPr>
          <w:rFonts w:hint="eastAsia"/>
        </w:rPr>
        <w:t>3</w:t>
      </w:r>
      <w:r w:rsidR="003225F2">
        <w:rPr>
          <w:rFonts w:hint="eastAsia"/>
        </w:rPr>
        <w:t>和</w:t>
      </w:r>
      <w:r w:rsidR="003225F2">
        <w:rPr>
          <w:rFonts w:hint="eastAsia"/>
        </w:rPr>
        <w:t>d</w:t>
      </w:r>
      <w:r>
        <w:rPr>
          <w:rFonts w:hint="eastAsia"/>
        </w:rPr>
        <w:t>4</w:t>
      </w:r>
      <w:r w:rsidR="003225F2">
        <w:rPr>
          <w:rFonts w:hint="eastAsia"/>
        </w:rPr>
        <w:t>计算（</w:t>
      </w:r>
      <w:r w:rsidR="003225F2">
        <w:t>X</w:t>
      </w:r>
      <w:r w:rsidR="003225F2">
        <w:rPr>
          <w:rFonts w:hint="eastAsia"/>
        </w:rPr>
        <w:t>1</w:t>
      </w:r>
      <w:r w:rsidR="003225F2">
        <w:t>, Y</w:t>
      </w:r>
      <w:r w:rsidR="003225F2">
        <w:rPr>
          <w:rFonts w:hint="eastAsia"/>
        </w:rPr>
        <w:t>1</w:t>
      </w:r>
      <w:r w:rsidR="003225F2">
        <w:rPr>
          <w:rFonts w:hint="eastAsia"/>
        </w:rPr>
        <w:t>），根据</w:t>
      </w:r>
      <w:r w:rsidR="003225F2">
        <w:rPr>
          <w:rFonts w:hint="eastAsia"/>
        </w:rPr>
        <w:t>d</w:t>
      </w:r>
      <w:r>
        <w:rPr>
          <w:rFonts w:hint="eastAsia"/>
        </w:rPr>
        <w:t>1</w:t>
      </w:r>
      <w:r w:rsidR="003225F2">
        <w:rPr>
          <w:rFonts w:hint="eastAsia"/>
        </w:rPr>
        <w:t>、</w:t>
      </w:r>
      <w:r w:rsidR="003225F2">
        <w:rPr>
          <w:rFonts w:hint="eastAsia"/>
        </w:rPr>
        <w:t>d</w:t>
      </w:r>
      <w:r>
        <w:rPr>
          <w:rFonts w:hint="eastAsia"/>
        </w:rPr>
        <w:t>3</w:t>
      </w:r>
      <w:r w:rsidR="003225F2">
        <w:rPr>
          <w:rFonts w:hint="eastAsia"/>
        </w:rPr>
        <w:t>和</w:t>
      </w:r>
      <w:r w:rsidR="003225F2">
        <w:rPr>
          <w:rFonts w:hint="eastAsia"/>
        </w:rPr>
        <w:t>d</w:t>
      </w:r>
      <w:r>
        <w:rPr>
          <w:rFonts w:hint="eastAsia"/>
        </w:rPr>
        <w:t>4</w:t>
      </w:r>
      <w:r w:rsidR="003225F2">
        <w:rPr>
          <w:rFonts w:hint="eastAsia"/>
        </w:rPr>
        <w:t>计算（</w:t>
      </w:r>
      <w:r w:rsidR="003225F2">
        <w:t>X</w:t>
      </w:r>
      <w:r>
        <w:rPr>
          <w:rFonts w:hint="eastAsia"/>
        </w:rPr>
        <w:t>2</w:t>
      </w:r>
      <w:r w:rsidR="003225F2">
        <w:t>, Y</w:t>
      </w:r>
      <w:r>
        <w:rPr>
          <w:rFonts w:hint="eastAsia"/>
        </w:rPr>
        <w:t>2</w:t>
      </w:r>
      <w:r w:rsidR="003225F2">
        <w:rPr>
          <w:rFonts w:hint="eastAsia"/>
        </w:rPr>
        <w:t>），根据</w:t>
      </w:r>
      <w:r w:rsidR="003225F2">
        <w:rPr>
          <w:rFonts w:hint="eastAsia"/>
        </w:rPr>
        <w:t>d1</w:t>
      </w:r>
      <w:r w:rsidR="003225F2">
        <w:rPr>
          <w:rFonts w:hint="eastAsia"/>
        </w:rPr>
        <w:t>、</w:t>
      </w:r>
      <w:r w:rsidR="003225F2">
        <w:rPr>
          <w:rFonts w:hint="eastAsia"/>
        </w:rPr>
        <w:t>d2</w:t>
      </w:r>
      <w:r w:rsidR="003225F2">
        <w:rPr>
          <w:rFonts w:hint="eastAsia"/>
        </w:rPr>
        <w:t>和</w:t>
      </w:r>
      <w:r w:rsidR="003225F2">
        <w:rPr>
          <w:rFonts w:hint="eastAsia"/>
        </w:rPr>
        <w:t>d</w:t>
      </w:r>
      <w:r>
        <w:rPr>
          <w:rFonts w:hint="eastAsia"/>
        </w:rPr>
        <w:t>4</w:t>
      </w:r>
      <w:r w:rsidR="003225F2">
        <w:rPr>
          <w:rFonts w:hint="eastAsia"/>
        </w:rPr>
        <w:t>计算（</w:t>
      </w:r>
      <w:r w:rsidR="003225F2">
        <w:t>X</w:t>
      </w:r>
      <w:r>
        <w:rPr>
          <w:rFonts w:hint="eastAsia"/>
        </w:rPr>
        <w:t>3</w:t>
      </w:r>
      <w:r w:rsidR="003225F2">
        <w:t>, Y</w:t>
      </w:r>
      <w:r>
        <w:rPr>
          <w:rFonts w:hint="eastAsia"/>
        </w:rPr>
        <w:t>3</w:t>
      </w:r>
      <w:r w:rsidR="003225F2">
        <w:rPr>
          <w:rFonts w:hint="eastAsia"/>
        </w:rPr>
        <w:t>），</w:t>
      </w:r>
      <w:r>
        <w:rPr>
          <w:rFonts w:hint="eastAsia"/>
        </w:rPr>
        <w:t>根据</w:t>
      </w:r>
      <w:r>
        <w:rPr>
          <w:rFonts w:hint="eastAsia"/>
        </w:rPr>
        <w:t>d1</w:t>
      </w:r>
      <w:r>
        <w:rPr>
          <w:rFonts w:hint="eastAsia"/>
        </w:rPr>
        <w:t>、</w:t>
      </w:r>
      <w:r>
        <w:rPr>
          <w:rFonts w:hint="eastAsia"/>
        </w:rPr>
        <w:t>d2</w:t>
      </w:r>
      <w:r>
        <w:rPr>
          <w:rFonts w:hint="eastAsia"/>
        </w:rPr>
        <w:t>和</w:t>
      </w:r>
      <w:r>
        <w:rPr>
          <w:rFonts w:hint="eastAsia"/>
        </w:rPr>
        <w:t>d3</w:t>
      </w:r>
      <w:r>
        <w:rPr>
          <w:rFonts w:hint="eastAsia"/>
        </w:rPr>
        <w:t>计算（</w:t>
      </w:r>
      <w:r>
        <w:t>X</w:t>
      </w:r>
      <w:r>
        <w:rPr>
          <w:rFonts w:hint="eastAsia"/>
        </w:rPr>
        <w:t>4</w:t>
      </w:r>
      <w:r>
        <w:t>, Y</w:t>
      </w:r>
      <w:r>
        <w:rPr>
          <w:rFonts w:hint="eastAsia"/>
        </w:rPr>
        <w:t>4</w:t>
      </w:r>
      <w:r>
        <w:rPr>
          <w:rFonts w:hint="eastAsia"/>
        </w:rPr>
        <w:t>），并</w:t>
      </w:r>
      <w:r w:rsidR="003225F2">
        <w:rPr>
          <w:rFonts w:hint="eastAsia"/>
        </w:rPr>
        <w:t>计算</w:t>
      </w:r>
      <w:r>
        <w:rPr>
          <w:rFonts w:hint="eastAsia"/>
        </w:rPr>
        <w:t>对应的</w:t>
      </w:r>
      <w:r w:rsidR="003225F2">
        <w:rPr>
          <w:rFonts w:hint="eastAsia"/>
        </w:rPr>
        <w:t>平均值和误差。</w:t>
      </w:r>
    </w:p>
    <w:tbl>
      <w:tblPr>
        <w:tblStyle w:val="a5"/>
        <w:tblW w:w="8067" w:type="dxa"/>
        <w:jc w:val="center"/>
        <w:tblInd w:w="-1034" w:type="dxa"/>
        <w:tblLook w:val="04A0" w:firstRow="1" w:lastRow="0" w:firstColumn="1" w:lastColumn="0" w:noHBand="0" w:noVBand="1"/>
      </w:tblPr>
      <w:tblGrid>
        <w:gridCol w:w="1910"/>
        <w:gridCol w:w="1261"/>
        <w:gridCol w:w="1261"/>
        <w:gridCol w:w="1261"/>
        <w:gridCol w:w="1169"/>
        <w:gridCol w:w="1205"/>
      </w:tblGrid>
      <w:tr w:rsidR="00BC3268" w:rsidTr="00BC3268">
        <w:trPr>
          <w:trHeight w:val="616"/>
          <w:jc w:val="center"/>
        </w:trPr>
        <w:tc>
          <w:tcPr>
            <w:tcW w:w="1910" w:type="dxa"/>
          </w:tcPr>
          <w:p w:rsidR="00BC3268"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r>
              <w:rPr>
                <w:rFonts w:hint="eastAsia"/>
              </w:rPr>
              <w:t>(</w:t>
            </w:r>
            <w:r>
              <w:t>X</w:t>
            </w:r>
            <w:r>
              <w:rPr>
                <w:rFonts w:hint="eastAsia"/>
              </w:rPr>
              <w:t>1</w:t>
            </w:r>
            <w:r>
              <w:t>, Y</w:t>
            </w:r>
            <w:r>
              <w:rPr>
                <w:rFonts w:hint="eastAsia"/>
              </w:rPr>
              <w:t>1</w:t>
            </w:r>
            <w:r>
              <w:t>)</w:t>
            </w:r>
          </w:p>
        </w:tc>
        <w:tc>
          <w:tcPr>
            <w:tcW w:w="1261" w:type="dxa"/>
          </w:tcPr>
          <w:p w:rsidR="00BC3268" w:rsidRPr="00BF5B51" w:rsidRDefault="00BC3268" w:rsidP="00D40B78">
            <w:pPr>
              <w:pStyle w:val="a4"/>
              <w:spacing w:line="300" w:lineRule="auto"/>
              <w:ind w:firstLineChars="0" w:firstLine="0"/>
              <w:jc w:val="center"/>
            </w:pPr>
            <w:r>
              <w:rPr>
                <w:rFonts w:hint="eastAsia"/>
              </w:rPr>
              <w:t>(</w:t>
            </w:r>
            <w:r>
              <w:t>X</w:t>
            </w:r>
            <w:r>
              <w:rPr>
                <w:rFonts w:hint="eastAsia"/>
              </w:rPr>
              <w:t>2</w:t>
            </w:r>
            <w:r>
              <w:t>, Y</w:t>
            </w:r>
            <w:r>
              <w:rPr>
                <w:rFonts w:hint="eastAsia"/>
              </w:rPr>
              <w:t>2</w:t>
            </w:r>
            <w:r>
              <w:t>)</w:t>
            </w:r>
          </w:p>
        </w:tc>
        <w:tc>
          <w:tcPr>
            <w:tcW w:w="1261" w:type="dxa"/>
          </w:tcPr>
          <w:p w:rsidR="00BC3268" w:rsidRDefault="00BC3268" w:rsidP="00D40B78">
            <w:pPr>
              <w:pStyle w:val="a4"/>
              <w:spacing w:line="300" w:lineRule="auto"/>
              <w:ind w:firstLineChars="0" w:firstLine="0"/>
              <w:jc w:val="center"/>
            </w:pPr>
            <w:r>
              <w:rPr>
                <w:rFonts w:hint="eastAsia"/>
              </w:rPr>
              <w:t>(</w:t>
            </w:r>
            <w:r>
              <w:t>X</w:t>
            </w:r>
            <w:r>
              <w:rPr>
                <w:rFonts w:hint="eastAsia"/>
              </w:rPr>
              <w:t>3</w:t>
            </w:r>
            <w:r>
              <w:t>, Y</w:t>
            </w:r>
            <w:r>
              <w:rPr>
                <w:rFonts w:hint="eastAsia"/>
              </w:rPr>
              <w:t>3</w:t>
            </w:r>
            <w:r>
              <w:t>)</w:t>
            </w:r>
          </w:p>
        </w:tc>
        <w:tc>
          <w:tcPr>
            <w:tcW w:w="1169" w:type="dxa"/>
          </w:tcPr>
          <w:p w:rsidR="00BC3268" w:rsidRPr="00BF5B51" w:rsidRDefault="00BC3268" w:rsidP="00BC3268">
            <w:pPr>
              <w:pStyle w:val="a4"/>
              <w:spacing w:line="300" w:lineRule="auto"/>
              <w:ind w:firstLineChars="0" w:firstLine="0"/>
              <w:jc w:val="center"/>
            </w:pPr>
            <w:r>
              <w:rPr>
                <w:rFonts w:hint="eastAsia"/>
              </w:rPr>
              <w:t>(</w:t>
            </w:r>
            <w:r>
              <w:t>X</w:t>
            </w:r>
            <w:r>
              <w:rPr>
                <w:rFonts w:hint="eastAsia"/>
              </w:rPr>
              <w:t>4</w:t>
            </w:r>
            <w:r>
              <w:t>, Y</w:t>
            </w:r>
            <w:r>
              <w:rPr>
                <w:rFonts w:hint="eastAsia"/>
              </w:rPr>
              <w:t>4</w:t>
            </w:r>
            <w:r>
              <w:t>)</w:t>
            </w:r>
          </w:p>
        </w:tc>
        <w:tc>
          <w:tcPr>
            <w:tcW w:w="1205" w:type="dxa"/>
          </w:tcPr>
          <w:p w:rsidR="00BC3268" w:rsidRPr="00BF5B51" w:rsidRDefault="00BC3268" w:rsidP="00D40B78">
            <w:pPr>
              <w:pStyle w:val="a4"/>
              <w:spacing w:line="300" w:lineRule="auto"/>
              <w:ind w:firstLineChars="0" w:firstLine="0"/>
              <w:jc w:val="center"/>
            </w:pPr>
            <w:r>
              <w:rPr>
                <w:rFonts w:hint="eastAsia"/>
              </w:rPr>
              <w:t>(</w:t>
            </w:r>
            <w:r>
              <w:t>X, Y)</w:t>
            </w:r>
          </w:p>
        </w:tc>
      </w:tr>
      <w:tr w:rsidR="00BC3268" w:rsidTr="00BC3268">
        <w:trPr>
          <w:trHeight w:val="408"/>
          <w:jc w:val="center"/>
        </w:trPr>
        <w:tc>
          <w:tcPr>
            <w:tcW w:w="1910" w:type="dxa"/>
          </w:tcPr>
          <w:p w:rsidR="00BC3268" w:rsidRPr="00BF5B51" w:rsidRDefault="00BC3268" w:rsidP="00D40B78">
            <w:pPr>
              <w:pStyle w:val="a4"/>
              <w:spacing w:line="300" w:lineRule="auto"/>
              <w:ind w:firstLineChars="0" w:firstLine="0"/>
              <w:jc w:val="center"/>
            </w:pPr>
            <w:r w:rsidRPr="00AF14A5">
              <w:rPr>
                <w:rFonts w:hint="eastAsia"/>
              </w:rPr>
              <w:t>第</w:t>
            </w:r>
            <w:r w:rsidRPr="00AF14A5">
              <w:rPr>
                <w:rFonts w:hint="eastAsia"/>
              </w:rPr>
              <w:t>1</w:t>
            </w:r>
            <w:r w:rsidRPr="00AF14A5">
              <w:rPr>
                <w:rFonts w:hint="eastAsia"/>
              </w:rPr>
              <w:t>组数据</w:t>
            </w: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169" w:type="dxa"/>
          </w:tcPr>
          <w:p w:rsidR="00BC3268" w:rsidRPr="00BF5B51" w:rsidRDefault="00BC3268" w:rsidP="00D40B78">
            <w:pPr>
              <w:pStyle w:val="a4"/>
              <w:spacing w:line="300" w:lineRule="auto"/>
              <w:ind w:firstLineChars="0" w:firstLine="0"/>
              <w:jc w:val="center"/>
            </w:pPr>
          </w:p>
        </w:tc>
        <w:tc>
          <w:tcPr>
            <w:tcW w:w="1205" w:type="dxa"/>
          </w:tcPr>
          <w:p w:rsidR="00BC3268" w:rsidRPr="00BF5B51" w:rsidRDefault="00BC3268" w:rsidP="00D40B78">
            <w:pPr>
              <w:pStyle w:val="a4"/>
              <w:spacing w:line="300" w:lineRule="auto"/>
              <w:ind w:firstLineChars="0" w:firstLine="0"/>
              <w:jc w:val="center"/>
            </w:pPr>
          </w:p>
        </w:tc>
      </w:tr>
      <w:tr w:rsidR="00BC3268" w:rsidTr="00BC3268">
        <w:trPr>
          <w:trHeight w:val="308"/>
          <w:jc w:val="center"/>
        </w:trPr>
        <w:tc>
          <w:tcPr>
            <w:tcW w:w="1910" w:type="dxa"/>
          </w:tcPr>
          <w:p w:rsidR="00BC3268" w:rsidRPr="00BF5B51" w:rsidRDefault="00BC3268" w:rsidP="00D40B78">
            <w:pPr>
              <w:pStyle w:val="a4"/>
              <w:spacing w:line="300" w:lineRule="auto"/>
              <w:ind w:firstLineChars="0" w:firstLine="0"/>
              <w:jc w:val="center"/>
            </w:pPr>
            <w:r w:rsidRPr="00AF14A5">
              <w:rPr>
                <w:rFonts w:hint="eastAsia"/>
              </w:rPr>
              <w:t>第</w:t>
            </w:r>
            <w:r w:rsidRPr="00AF14A5">
              <w:rPr>
                <w:rFonts w:hint="eastAsia"/>
              </w:rPr>
              <w:t>2</w:t>
            </w:r>
            <w:r w:rsidRPr="00AF14A5">
              <w:rPr>
                <w:rFonts w:hint="eastAsia"/>
              </w:rPr>
              <w:t>组数据</w:t>
            </w: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169" w:type="dxa"/>
          </w:tcPr>
          <w:p w:rsidR="00BC3268" w:rsidRPr="00BF5B51" w:rsidRDefault="00BC3268" w:rsidP="00D40B78">
            <w:pPr>
              <w:pStyle w:val="a4"/>
              <w:spacing w:line="300" w:lineRule="auto"/>
              <w:ind w:firstLineChars="0" w:firstLine="0"/>
              <w:jc w:val="center"/>
            </w:pPr>
          </w:p>
        </w:tc>
        <w:tc>
          <w:tcPr>
            <w:tcW w:w="1205" w:type="dxa"/>
          </w:tcPr>
          <w:p w:rsidR="00BC3268" w:rsidRPr="00BF5B51" w:rsidRDefault="00BC3268" w:rsidP="00D40B78">
            <w:pPr>
              <w:pStyle w:val="a4"/>
              <w:spacing w:line="300" w:lineRule="auto"/>
              <w:ind w:firstLineChars="0" w:firstLine="0"/>
              <w:jc w:val="center"/>
            </w:pPr>
          </w:p>
        </w:tc>
      </w:tr>
      <w:tr w:rsidR="00BC3268" w:rsidTr="00BC3268">
        <w:trPr>
          <w:trHeight w:val="308"/>
          <w:jc w:val="center"/>
        </w:trPr>
        <w:tc>
          <w:tcPr>
            <w:tcW w:w="1910" w:type="dxa"/>
          </w:tcPr>
          <w:p w:rsidR="00BC3268" w:rsidRPr="00BF5B51" w:rsidRDefault="00BC3268" w:rsidP="00D40B78">
            <w:pPr>
              <w:pStyle w:val="a4"/>
              <w:spacing w:line="300" w:lineRule="auto"/>
              <w:ind w:firstLineChars="0" w:firstLine="0"/>
              <w:jc w:val="center"/>
            </w:pPr>
            <w:r w:rsidRPr="00AF14A5">
              <w:rPr>
                <w:rFonts w:hint="eastAsia"/>
              </w:rPr>
              <w:t>第</w:t>
            </w:r>
            <w:r w:rsidRPr="00AF14A5">
              <w:rPr>
                <w:rFonts w:hint="eastAsia"/>
              </w:rPr>
              <w:t>3</w:t>
            </w:r>
            <w:r w:rsidRPr="00AF14A5">
              <w:rPr>
                <w:rFonts w:hint="eastAsia"/>
              </w:rPr>
              <w:t>组数据</w:t>
            </w: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169" w:type="dxa"/>
          </w:tcPr>
          <w:p w:rsidR="00BC3268" w:rsidRPr="00BF5B51" w:rsidRDefault="00BC3268" w:rsidP="00D40B78">
            <w:pPr>
              <w:pStyle w:val="a4"/>
              <w:spacing w:line="300" w:lineRule="auto"/>
              <w:ind w:firstLineChars="0" w:firstLine="0"/>
              <w:jc w:val="center"/>
            </w:pPr>
          </w:p>
        </w:tc>
        <w:tc>
          <w:tcPr>
            <w:tcW w:w="1205" w:type="dxa"/>
          </w:tcPr>
          <w:p w:rsidR="00BC3268" w:rsidRPr="00BF5B51" w:rsidRDefault="00BC3268" w:rsidP="00D40B78">
            <w:pPr>
              <w:pStyle w:val="a4"/>
              <w:spacing w:line="300" w:lineRule="auto"/>
              <w:ind w:firstLineChars="0" w:firstLine="0"/>
              <w:jc w:val="center"/>
            </w:pPr>
          </w:p>
        </w:tc>
      </w:tr>
      <w:tr w:rsidR="00BC3268" w:rsidTr="00BC3268">
        <w:trPr>
          <w:trHeight w:val="308"/>
          <w:jc w:val="center"/>
        </w:trPr>
        <w:tc>
          <w:tcPr>
            <w:tcW w:w="1910" w:type="dxa"/>
          </w:tcPr>
          <w:p w:rsidR="00BC3268" w:rsidRPr="00BF5B51" w:rsidRDefault="00BC3268" w:rsidP="00D40B78">
            <w:pPr>
              <w:pStyle w:val="a4"/>
              <w:spacing w:line="300" w:lineRule="auto"/>
              <w:ind w:firstLineChars="0" w:firstLine="0"/>
              <w:jc w:val="center"/>
            </w:pPr>
            <w:r w:rsidRPr="00AF14A5">
              <w:rPr>
                <w:rFonts w:hint="eastAsia"/>
              </w:rPr>
              <w:t>第</w:t>
            </w:r>
            <w:r w:rsidRPr="00AF14A5">
              <w:rPr>
                <w:rFonts w:hint="eastAsia"/>
              </w:rPr>
              <w:t>4</w:t>
            </w:r>
            <w:r w:rsidRPr="00AF14A5">
              <w:rPr>
                <w:rFonts w:hint="eastAsia"/>
              </w:rPr>
              <w:t>组数据</w:t>
            </w: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169" w:type="dxa"/>
          </w:tcPr>
          <w:p w:rsidR="00BC3268" w:rsidRPr="00BF5B51" w:rsidRDefault="00BC3268" w:rsidP="00D40B78">
            <w:pPr>
              <w:pStyle w:val="a4"/>
              <w:spacing w:line="300" w:lineRule="auto"/>
              <w:ind w:firstLineChars="0" w:firstLine="0"/>
              <w:jc w:val="center"/>
            </w:pPr>
          </w:p>
        </w:tc>
        <w:tc>
          <w:tcPr>
            <w:tcW w:w="1205" w:type="dxa"/>
          </w:tcPr>
          <w:p w:rsidR="00BC3268" w:rsidRPr="00BF5B51" w:rsidRDefault="00BC3268" w:rsidP="00D40B78">
            <w:pPr>
              <w:pStyle w:val="a4"/>
              <w:spacing w:line="300" w:lineRule="auto"/>
              <w:ind w:firstLineChars="0" w:firstLine="0"/>
              <w:jc w:val="center"/>
            </w:pPr>
          </w:p>
        </w:tc>
      </w:tr>
      <w:tr w:rsidR="00BC3268" w:rsidTr="00BC3268">
        <w:trPr>
          <w:trHeight w:val="308"/>
          <w:jc w:val="center"/>
        </w:trPr>
        <w:tc>
          <w:tcPr>
            <w:tcW w:w="1910" w:type="dxa"/>
          </w:tcPr>
          <w:p w:rsidR="00BC3268" w:rsidRPr="00BF5B51" w:rsidRDefault="00BC3268" w:rsidP="00D40B78">
            <w:pPr>
              <w:pStyle w:val="a4"/>
              <w:spacing w:line="300" w:lineRule="auto"/>
              <w:ind w:firstLineChars="0" w:firstLine="0"/>
              <w:jc w:val="center"/>
            </w:pPr>
            <w:r w:rsidRPr="00AF14A5">
              <w:rPr>
                <w:rFonts w:hint="eastAsia"/>
              </w:rPr>
              <w:t>第</w:t>
            </w:r>
            <w:r>
              <w:rPr>
                <w:rFonts w:hint="eastAsia"/>
              </w:rPr>
              <w:t>5</w:t>
            </w:r>
            <w:r w:rsidRPr="00AF14A5">
              <w:rPr>
                <w:rFonts w:hint="eastAsia"/>
              </w:rPr>
              <w:t>组数据</w:t>
            </w: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169" w:type="dxa"/>
          </w:tcPr>
          <w:p w:rsidR="00BC3268" w:rsidRPr="00BF5B51" w:rsidRDefault="00BC3268" w:rsidP="00D40B78">
            <w:pPr>
              <w:pStyle w:val="a4"/>
              <w:spacing w:line="300" w:lineRule="auto"/>
              <w:ind w:firstLineChars="0" w:firstLine="0"/>
              <w:jc w:val="center"/>
            </w:pPr>
          </w:p>
        </w:tc>
        <w:tc>
          <w:tcPr>
            <w:tcW w:w="1205" w:type="dxa"/>
          </w:tcPr>
          <w:p w:rsidR="00BC3268" w:rsidRPr="00BF5B51" w:rsidRDefault="00BC3268" w:rsidP="00D40B78">
            <w:pPr>
              <w:pStyle w:val="a4"/>
              <w:spacing w:line="300" w:lineRule="auto"/>
              <w:ind w:firstLineChars="0" w:firstLine="0"/>
              <w:jc w:val="center"/>
            </w:pPr>
          </w:p>
        </w:tc>
      </w:tr>
      <w:tr w:rsidR="00BC3268" w:rsidTr="00BC3268">
        <w:trPr>
          <w:trHeight w:val="308"/>
          <w:jc w:val="center"/>
        </w:trPr>
        <w:tc>
          <w:tcPr>
            <w:tcW w:w="1910" w:type="dxa"/>
          </w:tcPr>
          <w:p w:rsidR="00BC3268" w:rsidRPr="00BF5B51" w:rsidRDefault="00BC3268" w:rsidP="00D40B78">
            <w:pPr>
              <w:pStyle w:val="a4"/>
              <w:spacing w:line="300" w:lineRule="auto"/>
              <w:ind w:firstLineChars="0" w:firstLine="0"/>
              <w:jc w:val="center"/>
            </w:pPr>
            <w:r w:rsidRPr="00AF14A5">
              <w:rPr>
                <w:rFonts w:hint="eastAsia"/>
              </w:rPr>
              <w:t>第</w:t>
            </w:r>
            <w:r>
              <w:rPr>
                <w:rFonts w:hint="eastAsia"/>
              </w:rPr>
              <w:t>6</w:t>
            </w:r>
            <w:r w:rsidRPr="00AF14A5">
              <w:rPr>
                <w:rFonts w:hint="eastAsia"/>
              </w:rPr>
              <w:t>组数据</w:t>
            </w: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169" w:type="dxa"/>
          </w:tcPr>
          <w:p w:rsidR="00BC3268" w:rsidRPr="00BF5B51" w:rsidRDefault="00BC3268" w:rsidP="00D40B78">
            <w:pPr>
              <w:pStyle w:val="a4"/>
              <w:spacing w:line="300" w:lineRule="auto"/>
              <w:ind w:firstLineChars="0" w:firstLine="0"/>
              <w:jc w:val="center"/>
            </w:pPr>
          </w:p>
        </w:tc>
        <w:tc>
          <w:tcPr>
            <w:tcW w:w="1205" w:type="dxa"/>
          </w:tcPr>
          <w:p w:rsidR="00BC3268" w:rsidRPr="00BF5B51" w:rsidRDefault="00BC3268" w:rsidP="00D40B78">
            <w:pPr>
              <w:pStyle w:val="a4"/>
              <w:spacing w:line="300" w:lineRule="auto"/>
              <w:ind w:firstLineChars="0" w:firstLine="0"/>
              <w:jc w:val="center"/>
            </w:pPr>
          </w:p>
        </w:tc>
      </w:tr>
      <w:tr w:rsidR="00BC3268" w:rsidTr="00BC3268">
        <w:trPr>
          <w:trHeight w:val="308"/>
          <w:jc w:val="center"/>
        </w:trPr>
        <w:tc>
          <w:tcPr>
            <w:tcW w:w="1910" w:type="dxa"/>
          </w:tcPr>
          <w:p w:rsidR="00BC3268" w:rsidRPr="00BF5B51" w:rsidRDefault="00BC3268" w:rsidP="00D40B78">
            <w:pPr>
              <w:pStyle w:val="a4"/>
              <w:spacing w:line="300" w:lineRule="auto"/>
              <w:ind w:firstLineChars="0" w:firstLine="0"/>
              <w:jc w:val="center"/>
            </w:pPr>
            <w:r w:rsidRPr="00AF14A5">
              <w:rPr>
                <w:rFonts w:hint="eastAsia"/>
              </w:rPr>
              <w:t>第</w:t>
            </w:r>
            <w:r>
              <w:rPr>
                <w:rFonts w:hint="eastAsia"/>
              </w:rPr>
              <w:t>7</w:t>
            </w:r>
            <w:r w:rsidRPr="00AF14A5">
              <w:rPr>
                <w:rFonts w:hint="eastAsia"/>
              </w:rPr>
              <w:t>组数据</w:t>
            </w: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169" w:type="dxa"/>
          </w:tcPr>
          <w:p w:rsidR="00BC3268" w:rsidRPr="00BF5B51" w:rsidRDefault="00BC3268" w:rsidP="00D40B78">
            <w:pPr>
              <w:pStyle w:val="a4"/>
              <w:spacing w:line="300" w:lineRule="auto"/>
              <w:ind w:firstLineChars="0" w:firstLine="0"/>
              <w:jc w:val="center"/>
            </w:pPr>
          </w:p>
        </w:tc>
        <w:tc>
          <w:tcPr>
            <w:tcW w:w="1205" w:type="dxa"/>
          </w:tcPr>
          <w:p w:rsidR="00BC3268" w:rsidRPr="00BF5B51" w:rsidRDefault="00BC3268" w:rsidP="00D40B78">
            <w:pPr>
              <w:pStyle w:val="a4"/>
              <w:spacing w:line="300" w:lineRule="auto"/>
              <w:ind w:firstLineChars="0" w:firstLine="0"/>
              <w:jc w:val="center"/>
            </w:pPr>
          </w:p>
        </w:tc>
      </w:tr>
      <w:tr w:rsidR="00BC3268" w:rsidTr="00BC3268">
        <w:trPr>
          <w:trHeight w:val="308"/>
          <w:jc w:val="center"/>
        </w:trPr>
        <w:tc>
          <w:tcPr>
            <w:tcW w:w="1910" w:type="dxa"/>
          </w:tcPr>
          <w:p w:rsidR="00BC3268" w:rsidRPr="00BF5B51" w:rsidRDefault="00BC3268" w:rsidP="00D40B78">
            <w:pPr>
              <w:pStyle w:val="a4"/>
              <w:spacing w:line="300" w:lineRule="auto"/>
              <w:ind w:firstLineChars="0" w:firstLine="0"/>
              <w:jc w:val="center"/>
            </w:pPr>
            <w:r w:rsidRPr="00AF14A5">
              <w:rPr>
                <w:rFonts w:hint="eastAsia"/>
              </w:rPr>
              <w:t>第</w:t>
            </w:r>
            <w:r>
              <w:rPr>
                <w:rFonts w:hint="eastAsia"/>
              </w:rPr>
              <w:t>8</w:t>
            </w:r>
            <w:r w:rsidRPr="00AF14A5">
              <w:rPr>
                <w:rFonts w:hint="eastAsia"/>
              </w:rPr>
              <w:t>组数据</w:t>
            </w: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169" w:type="dxa"/>
          </w:tcPr>
          <w:p w:rsidR="00BC3268" w:rsidRPr="00BF5B51" w:rsidRDefault="00BC3268" w:rsidP="00D40B78">
            <w:pPr>
              <w:pStyle w:val="a4"/>
              <w:spacing w:line="300" w:lineRule="auto"/>
              <w:ind w:firstLineChars="0" w:firstLine="0"/>
              <w:jc w:val="center"/>
            </w:pPr>
          </w:p>
        </w:tc>
        <w:tc>
          <w:tcPr>
            <w:tcW w:w="1205" w:type="dxa"/>
          </w:tcPr>
          <w:p w:rsidR="00BC3268" w:rsidRPr="00BF5B51" w:rsidRDefault="00BC3268" w:rsidP="00D40B78">
            <w:pPr>
              <w:pStyle w:val="a4"/>
              <w:spacing w:line="300" w:lineRule="auto"/>
              <w:ind w:firstLineChars="0" w:firstLine="0"/>
              <w:jc w:val="center"/>
            </w:pPr>
          </w:p>
        </w:tc>
      </w:tr>
      <w:tr w:rsidR="00BC3268" w:rsidTr="00BC3268">
        <w:trPr>
          <w:trHeight w:val="308"/>
          <w:jc w:val="center"/>
        </w:trPr>
        <w:tc>
          <w:tcPr>
            <w:tcW w:w="1910" w:type="dxa"/>
          </w:tcPr>
          <w:p w:rsidR="00BC3268" w:rsidRPr="00BF5B51" w:rsidRDefault="00BC3268" w:rsidP="00D40B78">
            <w:pPr>
              <w:pStyle w:val="a4"/>
              <w:spacing w:line="300" w:lineRule="auto"/>
              <w:ind w:firstLineChars="0" w:firstLine="0"/>
              <w:jc w:val="center"/>
            </w:pPr>
            <w:r w:rsidRPr="00AF14A5">
              <w:rPr>
                <w:rFonts w:hint="eastAsia"/>
              </w:rPr>
              <w:t>第</w:t>
            </w:r>
            <w:r>
              <w:rPr>
                <w:rFonts w:hint="eastAsia"/>
              </w:rPr>
              <w:t>9</w:t>
            </w:r>
            <w:r w:rsidRPr="00AF14A5">
              <w:rPr>
                <w:rFonts w:hint="eastAsia"/>
              </w:rPr>
              <w:t>组数据</w:t>
            </w: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169" w:type="dxa"/>
          </w:tcPr>
          <w:p w:rsidR="00BC3268" w:rsidRPr="00BF5B51" w:rsidRDefault="00BC3268" w:rsidP="00D40B78">
            <w:pPr>
              <w:pStyle w:val="a4"/>
              <w:spacing w:line="300" w:lineRule="auto"/>
              <w:ind w:firstLineChars="0" w:firstLine="0"/>
              <w:jc w:val="center"/>
            </w:pPr>
          </w:p>
        </w:tc>
        <w:tc>
          <w:tcPr>
            <w:tcW w:w="1205" w:type="dxa"/>
          </w:tcPr>
          <w:p w:rsidR="00BC3268" w:rsidRPr="00BF5B51" w:rsidRDefault="00BC3268" w:rsidP="00D40B78">
            <w:pPr>
              <w:pStyle w:val="a4"/>
              <w:spacing w:line="300" w:lineRule="auto"/>
              <w:ind w:firstLineChars="0" w:firstLine="0"/>
              <w:jc w:val="center"/>
            </w:pPr>
          </w:p>
        </w:tc>
      </w:tr>
      <w:tr w:rsidR="00BC3268" w:rsidTr="00BC3268">
        <w:trPr>
          <w:trHeight w:val="308"/>
          <w:jc w:val="center"/>
        </w:trPr>
        <w:tc>
          <w:tcPr>
            <w:tcW w:w="1910" w:type="dxa"/>
          </w:tcPr>
          <w:p w:rsidR="00BC3268" w:rsidRPr="00BF5B51" w:rsidRDefault="00BC3268" w:rsidP="00D40B78">
            <w:pPr>
              <w:pStyle w:val="a4"/>
              <w:spacing w:line="300" w:lineRule="auto"/>
              <w:ind w:firstLineChars="0" w:firstLine="0"/>
              <w:jc w:val="center"/>
            </w:pPr>
            <w:r w:rsidRPr="00AF14A5">
              <w:rPr>
                <w:rFonts w:hint="eastAsia"/>
              </w:rPr>
              <w:t>第</w:t>
            </w:r>
            <w:r>
              <w:rPr>
                <w:rFonts w:hint="eastAsia"/>
              </w:rPr>
              <w:t>10</w:t>
            </w:r>
            <w:r w:rsidRPr="00AF14A5">
              <w:rPr>
                <w:rFonts w:hint="eastAsia"/>
              </w:rPr>
              <w:t>组数据</w:t>
            </w: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169" w:type="dxa"/>
          </w:tcPr>
          <w:p w:rsidR="00BC3268" w:rsidRPr="00BF5B51" w:rsidRDefault="00BC3268" w:rsidP="00D40B78">
            <w:pPr>
              <w:pStyle w:val="a4"/>
              <w:spacing w:line="300" w:lineRule="auto"/>
              <w:ind w:firstLineChars="0" w:firstLine="0"/>
              <w:jc w:val="center"/>
            </w:pPr>
          </w:p>
        </w:tc>
        <w:tc>
          <w:tcPr>
            <w:tcW w:w="1205" w:type="dxa"/>
          </w:tcPr>
          <w:p w:rsidR="00BC3268" w:rsidRPr="00BF5B51" w:rsidRDefault="00BC3268" w:rsidP="00D40B78">
            <w:pPr>
              <w:pStyle w:val="a4"/>
              <w:spacing w:line="300" w:lineRule="auto"/>
              <w:ind w:firstLineChars="0" w:firstLine="0"/>
              <w:jc w:val="center"/>
            </w:pPr>
          </w:p>
        </w:tc>
      </w:tr>
      <w:tr w:rsidR="00BC3268" w:rsidTr="00BC3268">
        <w:trPr>
          <w:trHeight w:val="308"/>
          <w:jc w:val="center"/>
        </w:trPr>
        <w:tc>
          <w:tcPr>
            <w:tcW w:w="1910" w:type="dxa"/>
          </w:tcPr>
          <w:p w:rsidR="00BC3268" w:rsidRPr="00AF14A5" w:rsidRDefault="00BC3268" w:rsidP="00D40B78">
            <w:pPr>
              <w:pStyle w:val="a4"/>
              <w:spacing w:line="300" w:lineRule="auto"/>
              <w:ind w:firstLineChars="0" w:firstLine="0"/>
              <w:jc w:val="center"/>
            </w:pPr>
            <w:r w:rsidRPr="00AF14A5">
              <w:rPr>
                <w:rFonts w:hint="eastAsia"/>
              </w:rPr>
              <w:t>平均值</w:t>
            </w:r>
            <w:r w:rsidRPr="00AF14A5">
              <w:rPr>
                <w:rFonts w:hint="eastAsia"/>
              </w:rPr>
              <w:t xml:space="preserve"> (cm</w:t>
            </w:r>
            <w:r w:rsidRPr="00AF14A5">
              <w:t>）</w:t>
            </w: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169" w:type="dxa"/>
          </w:tcPr>
          <w:p w:rsidR="00BC3268" w:rsidRPr="00BF5B51" w:rsidRDefault="00BC3268" w:rsidP="00D40B78">
            <w:pPr>
              <w:pStyle w:val="a4"/>
              <w:spacing w:line="300" w:lineRule="auto"/>
              <w:ind w:firstLineChars="0" w:firstLine="0"/>
              <w:jc w:val="center"/>
            </w:pPr>
          </w:p>
        </w:tc>
        <w:tc>
          <w:tcPr>
            <w:tcW w:w="1205" w:type="dxa"/>
          </w:tcPr>
          <w:p w:rsidR="00BC3268" w:rsidRPr="00BF5B51" w:rsidRDefault="00BC3268" w:rsidP="00D40B78">
            <w:pPr>
              <w:pStyle w:val="a4"/>
              <w:spacing w:line="300" w:lineRule="auto"/>
              <w:ind w:firstLineChars="0" w:firstLine="0"/>
              <w:jc w:val="center"/>
            </w:pPr>
          </w:p>
        </w:tc>
      </w:tr>
      <w:tr w:rsidR="00BC3268" w:rsidTr="00BC3268">
        <w:trPr>
          <w:trHeight w:val="308"/>
          <w:jc w:val="center"/>
        </w:trPr>
        <w:tc>
          <w:tcPr>
            <w:tcW w:w="1910" w:type="dxa"/>
          </w:tcPr>
          <w:p w:rsidR="00BC3268" w:rsidRPr="00AF14A5" w:rsidRDefault="00BC3268" w:rsidP="00D40B78">
            <w:pPr>
              <w:pStyle w:val="a4"/>
              <w:spacing w:line="300" w:lineRule="auto"/>
              <w:ind w:firstLineChars="0" w:firstLine="0"/>
              <w:jc w:val="center"/>
            </w:pPr>
            <w:r w:rsidRPr="00AF14A5">
              <w:rPr>
                <w:rFonts w:hint="eastAsia"/>
              </w:rPr>
              <w:t>实际值</w:t>
            </w:r>
            <w:r w:rsidRPr="00AF14A5">
              <w:rPr>
                <w:rFonts w:hint="eastAsia"/>
              </w:rPr>
              <w:t xml:space="preserve"> (cm</w:t>
            </w:r>
            <w:r w:rsidRPr="00AF14A5">
              <w:t>）</w:t>
            </w: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169" w:type="dxa"/>
          </w:tcPr>
          <w:p w:rsidR="00BC3268" w:rsidRPr="00BF5B51" w:rsidRDefault="00BC3268" w:rsidP="00D40B78">
            <w:pPr>
              <w:pStyle w:val="a4"/>
              <w:spacing w:line="300" w:lineRule="auto"/>
              <w:ind w:firstLineChars="0" w:firstLine="0"/>
              <w:jc w:val="center"/>
            </w:pPr>
          </w:p>
        </w:tc>
        <w:tc>
          <w:tcPr>
            <w:tcW w:w="1205" w:type="dxa"/>
          </w:tcPr>
          <w:p w:rsidR="00BC3268" w:rsidRPr="00BF5B51" w:rsidRDefault="00BC3268" w:rsidP="00D40B78">
            <w:pPr>
              <w:pStyle w:val="a4"/>
              <w:spacing w:line="300" w:lineRule="auto"/>
              <w:ind w:firstLineChars="0" w:firstLine="0"/>
              <w:jc w:val="center"/>
            </w:pPr>
          </w:p>
        </w:tc>
      </w:tr>
      <w:tr w:rsidR="00BC3268" w:rsidTr="00BC3268">
        <w:trPr>
          <w:trHeight w:val="308"/>
          <w:jc w:val="center"/>
        </w:trPr>
        <w:tc>
          <w:tcPr>
            <w:tcW w:w="1910" w:type="dxa"/>
          </w:tcPr>
          <w:p w:rsidR="00BC3268" w:rsidRPr="00AF14A5" w:rsidRDefault="00BC3268" w:rsidP="00D40B78">
            <w:pPr>
              <w:pStyle w:val="a4"/>
              <w:spacing w:line="300" w:lineRule="auto"/>
              <w:ind w:firstLineChars="0" w:firstLine="0"/>
              <w:jc w:val="center"/>
            </w:pPr>
            <w:r>
              <w:rPr>
                <w:rFonts w:hint="eastAsia"/>
              </w:rPr>
              <w:t>绝对误差</w:t>
            </w:r>
            <w:r w:rsidRPr="00AF14A5">
              <w:rPr>
                <w:rFonts w:hint="eastAsia"/>
              </w:rPr>
              <w:t xml:space="preserve"> (cm</w:t>
            </w:r>
            <w:r w:rsidRPr="00AF14A5">
              <w:t>）</w:t>
            </w: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169" w:type="dxa"/>
          </w:tcPr>
          <w:p w:rsidR="00BC3268" w:rsidRPr="00BF5B51" w:rsidRDefault="00BC3268" w:rsidP="00D40B78">
            <w:pPr>
              <w:pStyle w:val="a4"/>
              <w:spacing w:line="300" w:lineRule="auto"/>
              <w:ind w:firstLineChars="0" w:firstLine="0"/>
              <w:jc w:val="center"/>
            </w:pPr>
          </w:p>
        </w:tc>
        <w:tc>
          <w:tcPr>
            <w:tcW w:w="1205" w:type="dxa"/>
          </w:tcPr>
          <w:p w:rsidR="00BC3268" w:rsidRPr="00BF5B51" w:rsidRDefault="00BC3268" w:rsidP="00D40B78">
            <w:pPr>
              <w:pStyle w:val="a4"/>
              <w:spacing w:line="300" w:lineRule="auto"/>
              <w:ind w:firstLineChars="0" w:firstLine="0"/>
              <w:jc w:val="center"/>
            </w:pPr>
          </w:p>
        </w:tc>
      </w:tr>
      <w:tr w:rsidR="00BC3268" w:rsidTr="00BC3268">
        <w:trPr>
          <w:trHeight w:val="308"/>
          <w:jc w:val="center"/>
        </w:trPr>
        <w:tc>
          <w:tcPr>
            <w:tcW w:w="1910" w:type="dxa"/>
          </w:tcPr>
          <w:p w:rsidR="00BC3268" w:rsidRPr="00AF14A5" w:rsidRDefault="00BC3268" w:rsidP="00D40B78">
            <w:pPr>
              <w:pStyle w:val="a4"/>
              <w:spacing w:line="300" w:lineRule="auto"/>
              <w:ind w:firstLineChars="0" w:firstLine="0"/>
              <w:jc w:val="center"/>
            </w:pPr>
            <w:r w:rsidRPr="00AF14A5">
              <w:rPr>
                <w:rFonts w:hint="eastAsia"/>
              </w:rPr>
              <w:t>相对误差</w:t>
            </w: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261" w:type="dxa"/>
          </w:tcPr>
          <w:p w:rsidR="00BC3268" w:rsidRPr="00BF5B51" w:rsidRDefault="00BC3268" w:rsidP="00D40B78">
            <w:pPr>
              <w:pStyle w:val="a4"/>
              <w:spacing w:line="300" w:lineRule="auto"/>
              <w:ind w:firstLineChars="0" w:firstLine="0"/>
              <w:jc w:val="center"/>
            </w:pPr>
          </w:p>
        </w:tc>
        <w:tc>
          <w:tcPr>
            <w:tcW w:w="1169" w:type="dxa"/>
          </w:tcPr>
          <w:p w:rsidR="00BC3268" w:rsidRPr="00BF5B51" w:rsidRDefault="00BC3268" w:rsidP="00D40B78">
            <w:pPr>
              <w:pStyle w:val="a4"/>
              <w:spacing w:line="300" w:lineRule="auto"/>
              <w:ind w:firstLineChars="0" w:firstLine="0"/>
              <w:jc w:val="center"/>
            </w:pPr>
          </w:p>
        </w:tc>
        <w:tc>
          <w:tcPr>
            <w:tcW w:w="1205" w:type="dxa"/>
          </w:tcPr>
          <w:p w:rsidR="00BC3268" w:rsidRPr="00BF5B51" w:rsidRDefault="00BC3268" w:rsidP="00D40B78">
            <w:pPr>
              <w:pStyle w:val="a4"/>
              <w:spacing w:line="300" w:lineRule="auto"/>
              <w:ind w:firstLineChars="0" w:firstLine="0"/>
              <w:jc w:val="center"/>
            </w:pPr>
          </w:p>
        </w:tc>
      </w:tr>
    </w:tbl>
    <w:p w:rsidR="003225F2" w:rsidRDefault="003225F2" w:rsidP="003225F2"/>
    <w:p w:rsidR="00BC3268" w:rsidRDefault="00BC3268" w:rsidP="00BC3268">
      <w:pPr>
        <w:pStyle w:val="a4"/>
        <w:spacing w:line="300" w:lineRule="auto"/>
        <w:ind w:firstLineChars="200" w:firstLine="480"/>
      </w:pPr>
      <w:r>
        <w:rPr>
          <w:rFonts w:hint="eastAsia"/>
        </w:rPr>
        <w:t>编写上述计算相关的程序代码，并记录下来。</w:t>
      </w:r>
    </w:p>
    <w:p w:rsidR="00BC3268" w:rsidRPr="00BC3268" w:rsidRDefault="00BC3268" w:rsidP="003225F2"/>
    <w:p w:rsidR="00C2268E" w:rsidRDefault="00C2268E" w:rsidP="00C2268E"/>
    <w:sectPr w:rsidR="00C226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CB0" w:rsidRDefault="00816CB0" w:rsidP="007600D4">
      <w:r>
        <w:separator/>
      </w:r>
    </w:p>
  </w:endnote>
  <w:endnote w:type="continuationSeparator" w:id="0">
    <w:p w:rsidR="00816CB0" w:rsidRDefault="00816CB0" w:rsidP="00760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CB0" w:rsidRDefault="00816CB0" w:rsidP="007600D4">
      <w:r>
        <w:separator/>
      </w:r>
    </w:p>
  </w:footnote>
  <w:footnote w:type="continuationSeparator" w:id="0">
    <w:p w:rsidR="00816CB0" w:rsidRDefault="00816CB0" w:rsidP="007600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2"/>
      <w:numFmt w:val="decimal"/>
      <w:suff w:val="nothing"/>
      <w:lvlText w:val="（%1）"/>
      <w:lvlJc w:val="left"/>
    </w:lvl>
  </w:abstractNum>
  <w:abstractNum w:abstractNumId="1">
    <w:nsid w:val="00000007"/>
    <w:multiLevelType w:val="singleLevel"/>
    <w:tmpl w:val="00000007"/>
    <w:lvl w:ilvl="0">
      <w:start w:val="1"/>
      <w:numFmt w:val="decimal"/>
      <w:suff w:val="nothing"/>
      <w:lvlText w:val="（%1）"/>
      <w:lvlJc w:val="left"/>
    </w:lvl>
  </w:abstractNum>
  <w:abstractNum w:abstractNumId="2">
    <w:nsid w:val="00000009"/>
    <w:multiLevelType w:val="singleLevel"/>
    <w:tmpl w:val="00000009"/>
    <w:lvl w:ilvl="0">
      <w:start w:val="3"/>
      <w:numFmt w:val="decimal"/>
      <w:suff w:val="nothing"/>
      <w:lvlText w:val="（%1）"/>
      <w:lvlJc w:val="left"/>
    </w:lvl>
  </w:abstractNum>
  <w:abstractNum w:abstractNumId="3">
    <w:nsid w:val="20C84F36"/>
    <w:multiLevelType w:val="hybridMultilevel"/>
    <w:tmpl w:val="DCEC01D0"/>
    <w:lvl w:ilvl="0" w:tplc="705E281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4F488A"/>
    <w:multiLevelType w:val="hybridMultilevel"/>
    <w:tmpl w:val="6B7871C0"/>
    <w:lvl w:ilvl="0" w:tplc="CB04010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615"/>
    <w:rsid w:val="000019E8"/>
    <w:rsid w:val="00024817"/>
    <w:rsid w:val="00094254"/>
    <w:rsid w:val="000C2F57"/>
    <w:rsid w:val="00136DA0"/>
    <w:rsid w:val="00150EF4"/>
    <w:rsid w:val="00154DD0"/>
    <w:rsid w:val="00194ED9"/>
    <w:rsid w:val="001D21B7"/>
    <w:rsid w:val="001E734F"/>
    <w:rsid w:val="00203607"/>
    <w:rsid w:val="00211D69"/>
    <w:rsid w:val="0023016D"/>
    <w:rsid w:val="00255B78"/>
    <w:rsid w:val="00263309"/>
    <w:rsid w:val="00263DFB"/>
    <w:rsid w:val="00303F60"/>
    <w:rsid w:val="00317E32"/>
    <w:rsid w:val="003213ED"/>
    <w:rsid w:val="003225F2"/>
    <w:rsid w:val="00380FE8"/>
    <w:rsid w:val="003C61A3"/>
    <w:rsid w:val="003D785E"/>
    <w:rsid w:val="003E11C6"/>
    <w:rsid w:val="00416DC1"/>
    <w:rsid w:val="0042410E"/>
    <w:rsid w:val="00426D21"/>
    <w:rsid w:val="00437D92"/>
    <w:rsid w:val="00451770"/>
    <w:rsid w:val="00493615"/>
    <w:rsid w:val="004A3A24"/>
    <w:rsid w:val="004F1E6C"/>
    <w:rsid w:val="00515F61"/>
    <w:rsid w:val="00584FEC"/>
    <w:rsid w:val="00587BE6"/>
    <w:rsid w:val="005C6480"/>
    <w:rsid w:val="005F3DF9"/>
    <w:rsid w:val="00636714"/>
    <w:rsid w:val="00636B8E"/>
    <w:rsid w:val="0066314A"/>
    <w:rsid w:val="00694D09"/>
    <w:rsid w:val="006A0D71"/>
    <w:rsid w:val="006D10D0"/>
    <w:rsid w:val="006D345B"/>
    <w:rsid w:val="006E1673"/>
    <w:rsid w:val="006E23CF"/>
    <w:rsid w:val="007600D4"/>
    <w:rsid w:val="00761BAF"/>
    <w:rsid w:val="007A6BF9"/>
    <w:rsid w:val="007B1D8D"/>
    <w:rsid w:val="007C6289"/>
    <w:rsid w:val="008107F9"/>
    <w:rsid w:val="00813FB0"/>
    <w:rsid w:val="00816CB0"/>
    <w:rsid w:val="00881287"/>
    <w:rsid w:val="008979F7"/>
    <w:rsid w:val="008C1965"/>
    <w:rsid w:val="008D0CC9"/>
    <w:rsid w:val="008D7F4B"/>
    <w:rsid w:val="009421DA"/>
    <w:rsid w:val="009C06CE"/>
    <w:rsid w:val="00A4602E"/>
    <w:rsid w:val="00A527D2"/>
    <w:rsid w:val="00AA1BD6"/>
    <w:rsid w:val="00AF14A5"/>
    <w:rsid w:val="00B04B13"/>
    <w:rsid w:val="00B065DB"/>
    <w:rsid w:val="00B15E85"/>
    <w:rsid w:val="00B25FC1"/>
    <w:rsid w:val="00B3396E"/>
    <w:rsid w:val="00B50E3C"/>
    <w:rsid w:val="00B56700"/>
    <w:rsid w:val="00B64636"/>
    <w:rsid w:val="00B7585F"/>
    <w:rsid w:val="00B848EB"/>
    <w:rsid w:val="00B94A3C"/>
    <w:rsid w:val="00BA4355"/>
    <w:rsid w:val="00BC3268"/>
    <w:rsid w:val="00BE3174"/>
    <w:rsid w:val="00BF5B51"/>
    <w:rsid w:val="00C2268E"/>
    <w:rsid w:val="00CB0CE4"/>
    <w:rsid w:val="00D80F72"/>
    <w:rsid w:val="00D95409"/>
    <w:rsid w:val="00DD059B"/>
    <w:rsid w:val="00E03EDA"/>
    <w:rsid w:val="00E33736"/>
    <w:rsid w:val="00E35374"/>
    <w:rsid w:val="00E461CB"/>
    <w:rsid w:val="00E565C4"/>
    <w:rsid w:val="00E83843"/>
    <w:rsid w:val="00F0724C"/>
    <w:rsid w:val="00F62F38"/>
    <w:rsid w:val="00F838F5"/>
    <w:rsid w:val="00F8523E"/>
    <w:rsid w:val="00FB1511"/>
    <w:rsid w:val="00FC4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6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68E"/>
    <w:pPr>
      <w:ind w:firstLineChars="200" w:firstLine="420"/>
    </w:pPr>
  </w:style>
  <w:style w:type="paragraph" w:styleId="a4">
    <w:name w:val="Body Text Indent"/>
    <w:basedOn w:val="a"/>
    <w:link w:val="Char"/>
    <w:unhideWhenUsed/>
    <w:rsid w:val="00C2268E"/>
    <w:pPr>
      <w:ind w:firstLineChars="225" w:firstLine="540"/>
    </w:pPr>
    <w:rPr>
      <w:rFonts w:ascii="Times New Roman" w:eastAsia="宋体" w:hAnsi="Times New Roman" w:cs="Times New Roman"/>
      <w:sz w:val="24"/>
      <w:szCs w:val="24"/>
    </w:rPr>
  </w:style>
  <w:style w:type="character" w:customStyle="1" w:styleId="Char">
    <w:name w:val="正文文本缩进 Char"/>
    <w:basedOn w:val="a0"/>
    <w:link w:val="a4"/>
    <w:rsid w:val="00C2268E"/>
    <w:rPr>
      <w:rFonts w:ascii="Times New Roman" w:eastAsia="宋体" w:hAnsi="Times New Roman" w:cs="Times New Roman"/>
      <w:sz w:val="24"/>
      <w:szCs w:val="24"/>
    </w:rPr>
  </w:style>
  <w:style w:type="table" w:styleId="a5">
    <w:name w:val="Table Grid"/>
    <w:basedOn w:val="a1"/>
    <w:uiPriority w:val="39"/>
    <w:rsid w:val="00C226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7600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600D4"/>
    <w:rPr>
      <w:sz w:val="18"/>
      <w:szCs w:val="18"/>
    </w:rPr>
  </w:style>
  <w:style w:type="paragraph" w:styleId="a7">
    <w:name w:val="footer"/>
    <w:basedOn w:val="a"/>
    <w:link w:val="Char1"/>
    <w:uiPriority w:val="99"/>
    <w:unhideWhenUsed/>
    <w:rsid w:val="007600D4"/>
    <w:pPr>
      <w:tabs>
        <w:tab w:val="center" w:pos="4153"/>
        <w:tab w:val="right" w:pos="8306"/>
      </w:tabs>
      <w:snapToGrid w:val="0"/>
      <w:jc w:val="left"/>
    </w:pPr>
    <w:rPr>
      <w:sz w:val="18"/>
      <w:szCs w:val="18"/>
    </w:rPr>
  </w:style>
  <w:style w:type="character" w:customStyle="1" w:styleId="Char1">
    <w:name w:val="页脚 Char"/>
    <w:basedOn w:val="a0"/>
    <w:link w:val="a7"/>
    <w:uiPriority w:val="99"/>
    <w:rsid w:val="007600D4"/>
    <w:rPr>
      <w:sz w:val="18"/>
      <w:szCs w:val="18"/>
    </w:rPr>
  </w:style>
  <w:style w:type="paragraph" w:styleId="a8">
    <w:name w:val="Balloon Text"/>
    <w:basedOn w:val="a"/>
    <w:link w:val="Char2"/>
    <w:uiPriority w:val="99"/>
    <w:semiHidden/>
    <w:unhideWhenUsed/>
    <w:rsid w:val="006E1673"/>
    <w:rPr>
      <w:sz w:val="18"/>
      <w:szCs w:val="18"/>
    </w:rPr>
  </w:style>
  <w:style w:type="character" w:customStyle="1" w:styleId="Char2">
    <w:name w:val="批注框文本 Char"/>
    <w:basedOn w:val="a0"/>
    <w:link w:val="a8"/>
    <w:uiPriority w:val="99"/>
    <w:semiHidden/>
    <w:rsid w:val="006E167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6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68E"/>
    <w:pPr>
      <w:ind w:firstLineChars="200" w:firstLine="420"/>
    </w:pPr>
  </w:style>
  <w:style w:type="paragraph" w:styleId="a4">
    <w:name w:val="Body Text Indent"/>
    <w:basedOn w:val="a"/>
    <w:link w:val="Char"/>
    <w:unhideWhenUsed/>
    <w:rsid w:val="00C2268E"/>
    <w:pPr>
      <w:ind w:firstLineChars="225" w:firstLine="540"/>
    </w:pPr>
    <w:rPr>
      <w:rFonts w:ascii="Times New Roman" w:eastAsia="宋体" w:hAnsi="Times New Roman" w:cs="Times New Roman"/>
      <w:sz w:val="24"/>
      <w:szCs w:val="24"/>
    </w:rPr>
  </w:style>
  <w:style w:type="character" w:customStyle="1" w:styleId="Char">
    <w:name w:val="正文文本缩进 Char"/>
    <w:basedOn w:val="a0"/>
    <w:link w:val="a4"/>
    <w:rsid w:val="00C2268E"/>
    <w:rPr>
      <w:rFonts w:ascii="Times New Roman" w:eastAsia="宋体" w:hAnsi="Times New Roman" w:cs="Times New Roman"/>
      <w:sz w:val="24"/>
      <w:szCs w:val="24"/>
    </w:rPr>
  </w:style>
  <w:style w:type="table" w:styleId="a5">
    <w:name w:val="Table Grid"/>
    <w:basedOn w:val="a1"/>
    <w:uiPriority w:val="39"/>
    <w:rsid w:val="00C226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7600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600D4"/>
    <w:rPr>
      <w:sz w:val="18"/>
      <w:szCs w:val="18"/>
    </w:rPr>
  </w:style>
  <w:style w:type="paragraph" w:styleId="a7">
    <w:name w:val="footer"/>
    <w:basedOn w:val="a"/>
    <w:link w:val="Char1"/>
    <w:uiPriority w:val="99"/>
    <w:unhideWhenUsed/>
    <w:rsid w:val="007600D4"/>
    <w:pPr>
      <w:tabs>
        <w:tab w:val="center" w:pos="4153"/>
        <w:tab w:val="right" w:pos="8306"/>
      </w:tabs>
      <w:snapToGrid w:val="0"/>
      <w:jc w:val="left"/>
    </w:pPr>
    <w:rPr>
      <w:sz w:val="18"/>
      <w:szCs w:val="18"/>
    </w:rPr>
  </w:style>
  <w:style w:type="character" w:customStyle="1" w:styleId="Char1">
    <w:name w:val="页脚 Char"/>
    <w:basedOn w:val="a0"/>
    <w:link w:val="a7"/>
    <w:uiPriority w:val="99"/>
    <w:rsid w:val="007600D4"/>
    <w:rPr>
      <w:sz w:val="18"/>
      <w:szCs w:val="18"/>
    </w:rPr>
  </w:style>
  <w:style w:type="paragraph" w:styleId="a8">
    <w:name w:val="Balloon Text"/>
    <w:basedOn w:val="a"/>
    <w:link w:val="Char2"/>
    <w:uiPriority w:val="99"/>
    <w:semiHidden/>
    <w:unhideWhenUsed/>
    <w:rsid w:val="006E1673"/>
    <w:rPr>
      <w:sz w:val="18"/>
      <w:szCs w:val="18"/>
    </w:rPr>
  </w:style>
  <w:style w:type="character" w:customStyle="1" w:styleId="Char2">
    <w:name w:val="批注框文本 Char"/>
    <w:basedOn w:val="a0"/>
    <w:link w:val="a8"/>
    <w:uiPriority w:val="99"/>
    <w:semiHidden/>
    <w:rsid w:val="006E16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955733">
      <w:bodyDiv w:val="1"/>
      <w:marLeft w:val="0"/>
      <w:marRight w:val="0"/>
      <w:marTop w:val="0"/>
      <w:marBottom w:val="0"/>
      <w:divBdr>
        <w:top w:val="none" w:sz="0" w:space="0" w:color="auto"/>
        <w:left w:val="none" w:sz="0" w:space="0" w:color="auto"/>
        <w:bottom w:val="none" w:sz="0" w:space="0" w:color="auto"/>
        <w:right w:val="none" w:sz="0" w:space="0" w:color="auto"/>
      </w:divBdr>
    </w:div>
    <w:div w:id="80859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111.vsdx"/><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Visio___222.vsdx"/><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TW502</dc:creator>
  <cp:lastModifiedBy>admin</cp:lastModifiedBy>
  <cp:revision>2</cp:revision>
  <dcterms:created xsi:type="dcterms:W3CDTF">2020-05-21T12:16:00Z</dcterms:created>
  <dcterms:modified xsi:type="dcterms:W3CDTF">2020-05-21T12:16:00Z</dcterms:modified>
</cp:coreProperties>
</file>